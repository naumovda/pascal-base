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BD" w:rsidRDefault="00C466BD" w:rsidP="00C466BD">
      <w:pPr>
        <w:pStyle w:val="12"/>
      </w:pPr>
      <w:r>
        <w:t>Содержание</w:t>
      </w:r>
    </w:p>
    <w:p w:rsidR="00EB3CF9" w:rsidRDefault="00C466BD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TOC \o "2-3" \h \z \t "Заголовок 1;1;Заголовок 1 без номеры;1" </w:instrText>
      </w:r>
      <w:r>
        <w:rPr>
          <w:lang w:eastAsia="zh-CN" w:bidi="hi-IN"/>
        </w:rPr>
        <w:fldChar w:fldCharType="separate"/>
      </w:r>
      <w:hyperlink w:anchor="_Toc22546896" w:history="1">
        <w:r w:rsidR="00EB3CF9" w:rsidRPr="00F54363">
          <w:rPr>
            <w:rStyle w:val="a6"/>
            <w:noProof/>
            <w:lang w:bidi="hi-IN"/>
          </w:rPr>
          <w:t>Введение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897" w:history="1">
        <w:r w:rsidR="00EB3CF9" w:rsidRPr="00F54363">
          <w:rPr>
            <w:rStyle w:val="a6"/>
            <w:noProof/>
            <w:lang w:bidi="hi-IN"/>
          </w:rPr>
          <w:t>1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Описание метода решения задачи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8" w:history="1">
        <w:r w:rsidR="00EB3CF9" w:rsidRPr="00F54363">
          <w:rPr>
            <w:rStyle w:val="a6"/>
            <w:noProof/>
          </w:rPr>
          <w:t>1.1 Корни уравнения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_Toc22546898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5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899" w:history="1">
        <w:r w:rsidR="00EB3CF9" w:rsidRPr="00F54363">
          <w:rPr>
            <w:rStyle w:val="a6"/>
            <w:noProof/>
          </w:rPr>
          <w:t>1.2 Отделение корней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_Toc22546899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21"/>
        <w:tabs>
          <w:tab w:val="right" w:leader="dot" w:pos="9628"/>
        </w:tabs>
        <w:rPr>
          <w:rFonts w:eastAsiaTheme="minorEastAsia" w:cstheme="minorBidi"/>
          <w:smallCaps w:val="0"/>
          <w:noProof/>
          <w:sz w:val="22"/>
          <w:szCs w:val="22"/>
          <w:lang w:eastAsia="ru-RU"/>
        </w:rPr>
      </w:pPr>
      <w:hyperlink w:anchor="_Toc22546900" w:history="1">
        <w:r w:rsidR="00EB3CF9" w:rsidRPr="00F54363">
          <w:rPr>
            <w:rStyle w:val="a6"/>
            <w:noProof/>
          </w:rPr>
          <w:t>1.3 Численное решение уравнения методом половинного деления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_Toc22546900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6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1" w:history="1">
        <w:r w:rsidR="00EB3CF9" w:rsidRPr="00F54363">
          <w:rPr>
            <w:rStyle w:val="a6"/>
            <w:noProof/>
            <w:lang w:bidi="hi-IN"/>
          </w:rPr>
          <w:t>2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структур данных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_Toc22546901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9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2" w:history="1">
        <w:r w:rsidR="00EB3CF9" w:rsidRPr="00F54363">
          <w:rPr>
            <w:rStyle w:val="a6"/>
            <w:noProof/>
            <w:lang w:bidi="hi-IN"/>
          </w:rPr>
          <w:t>3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алгоритмов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_Toc22546902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10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3" w:history="1">
        <w:r w:rsidR="00EB3CF9" w:rsidRPr="00F54363">
          <w:rPr>
            <w:rStyle w:val="a6"/>
            <w:noProof/>
            <w:lang w:bidi="hi-IN"/>
          </w:rPr>
          <w:t>4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Тестирование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_Toc22546903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11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13"/>
        <w:tabs>
          <w:tab w:val="left" w:pos="112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4" w:history="1">
        <w:r w:rsidR="00EB3CF9" w:rsidRPr="00F54363">
          <w:rPr>
            <w:rStyle w:val="a6"/>
            <w:noProof/>
            <w:lang w:bidi="hi-IN"/>
          </w:rPr>
          <w:t>5</w:t>
        </w:r>
        <w:r w:rsidR="00EB3CF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="00EB3CF9" w:rsidRPr="00F54363">
          <w:rPr>
            <w:rStyle w:val="a6"/>
            <w:noProof/>
            <w:lang w:bidi="hi-IN"/>
          </w:rPr>
          <w:t>Разработка документации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_Toc22546904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12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5" w:history="1">
        <w:r w:rsidR="00EB3CF9" w:rsidRPr="00F54363">
          <w:rPr>
            <w:rStyle w:val="a6"/>
            <w:noProof/>
            <w:lang w:bidi="hi-IN"/>
          </w:rPr>
          <w:t>Заключение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_Toc22546905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13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6" w:history="1">
        <w:r w:rsidR="00EB3CF9" w:rsidRPr="00F54363">
          <w:rPr>
            <w:rStyle w:val="a6"/>
            <w:noProof/>
            <w:lang w:bidi="hi-IN"/>
          </w:rPr>
          <w:t>Библиографический список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_Toc22546906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14</w:t>
        </w:r>
        <w:r w:rsidR="00EB3CF9">
          <w:rPr>
            <w:noProof/>
            <w:webHidden/>
          </w:rPr>
          <w:fldChar w:fldCharType="end"/>
        </w:r>
      </w:hyperlink>
    </w:p>
    <w:p w:rsidR="00EB3CF9" w:rsidRDefault="00D20424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2546907" w:history="1">
        <w:r w:rsidR="00EB3CF9" w:rsidRPr="00F54363">
          <w:rPr>
            <w:rStyle w:val="a6"/>
            <w:noProof/>
            <w:lang w:bidi="hi-IN"/>
          </w:rPr>
          <w:t>Приложение А. Листинг программы</w:t>
        </w:r>
        <w:r w:rsidR="00EB3CF9">
          <w:rPr>
            <w:noProof/>
            <w:webHidden/>
          </w:rPr>
          <w:tab/>
        </w:r>
        <w:r w:rsidR="00EB3CF9">
          <w:rPr>
            <w:noProof/>
            <w:webHidden/>
          </w:rPr>
          <w:fldChar w:fldCharType="begin"/>
        </w:r>
        <w:r w:rsidR="00EB3CF9">
          <w:rPr>
            <w:noProof/>
            <w:webHidden/>
          </w:rPr>
          <w:instrText xml:space="preserve"> PAGEREF _Toc22546907 \h </w:instrText>
        </w:r>
        <w:r w:rsidR="00EB3CF9">
          <w:rPr>
            <w:noProof/>
            <w:webHidden/>
          </w:rPr>
        </w:r>
        <w:r w:rsidR="00EB3CF9">
          <w:rPr>
            <w:noProof/>
            <w:webHidden/>
          </w:rPr>
          <w:fldChar w:fldCharType="separate"/>
        </w:r>
        <w:r w:rsidR="00EB3CF9">
          <w:rPr>
            <w:noProof/>
            <w:webHidden/>
          </w:rPr>
          <w:t>15</w:t>
        </w:r>
        <w:r w:rsidR="00EB3CF9">
          <w:rPr>
            <w:noProof/>
            <w:webHidden/>
          </w:rPr>
          <w:fldChar w:fldCharType="end"/>
        </w:r>
      </w:hyperlink>
    </w:p>
    <w:p w:rsidR="00C466BD" w:rsidRPr="00C466BD" w:rsidRDefault="00C466BD" w:rsidP="00C466BD">
      <w:pPr>
        <w:rPr>
          <w:lang w:eastAsia="zh-CN" w:bidi="hi-IN"/>
        </w:rPr>
      </w:pPr>
      <w:r>
        <w:rPr>
          <w:lang w:eastAsia="zh-CN" w:bidi="hi-IN"/>
        </w:rPr>
        <w:fldChar w:fldCharType="end"/>
      </w:r>
    </w:p>
    <w:p w:rsidR="00C466BD" w:rsidRDefault="00C466BD" w:rsidP="00C466BD">
      <w:pPr>
        <w:pStyle w:val="11"/>
      </w:pPr>
      <w:bookmarkStart w:id="0" w:name="_Toc22546896"/>
      <w:r>
        <w:lastRenderedPageBreak/>
        <w:t>Введение</w:t>
      </w:r>
      <w:bookmarkEnd w:id="0"/>
    </w:p>
    <w:p w:rsidR="00B46A56" w:rsidRDefault="00B46A56" w:rsidP="00B46A56">
      <w:r>
        <w:t xml:space="preserve">Целью курсового проекта является </w:t>
      </w:r>
      <w:r w:rsidRPr="00B46A56">
        <w:t>разработке программной с</w:t>
      </w:r>
      <w:r>
        <w:t xml:space="preserve">истемы для решения математической </w:t>
      </w:r>
      <w:r w:rsidRPr="00B46A56">
        <w:t>задач</w:t>
      </w:r>
      <w:r>
        <w:t>и уточнения корней уравнения</w:t>
      </w:r>
      <w:r w:rsidRPr="00B46A56">
        <w:t xml:space="preserve"> численными методами</w:t>
      </w:r>
      <w:r>
        <w:t xml:space="preserve"> (методом деления пополам). </w:t>
      </w:r>
    </w:p>
    <w:p w:rsidR="00B46A56" w:rsidRDefault="00B46A56" w:rsidP="00B46A56">
      <w:r>
        <w:t>Задачами курсового проектирования является: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изучение метода решения задачи;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rPr>
          <w:lang w:eastAsia="zh-CN" w:bidi="hi-IN"/>
        </w:rPr>
        <w:t>разработка алгоритма и структур данных;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разработка программы, позволяющей решить задачу уточнения корней уравнения;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контрольный расчет в ручном режиме;</w:t>
      </w:r>
    </w:p>
    <w:p w:rsidR="00B46A56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провести тестирование работы программы на контрольном примере;</w:t>
      </w:r>
    </w:p>
    <w:p w:rsidR="00C466BD" w:rsidRDefault="00B46A56" w:rsidP="00B46A56">
      <w:pPr>
        <w:pStyle w:val="a5"/>
        <w:numPr>
          <w:ilvl w:val="0"/>
          <w:numId w:val="16"/>
        </w:numPr>
        <w:rPr>
          <w:lang w:eastAsia="zh-CN" w:bidi="hi-IN"/>
        </w:rPr>
      </w:pPr>
      <w:r>
        <w:t>выполнить тестирование работы программы на нескольких тестовых примерах;</w:t>
      </w:r>
    </w:p>
    <w:p w:rsidR="00B46A56" w:rsidRDefault="00B46A56" w:rsidP="00BC5AB8">
      <w:pPr>
        <w:pStyle w:val="a5"/>
        <w:numPr>
          <w:ilvl w:val="0"/>
          <w:numId w:val="16"/>
        </w:numPr>
        <w:rPr>
          <w:lang w:eastAsia="zh-CN" w:bidi="hi-IN"/>
        </w:rPr>
      </w:pPr>
      <w:r>
        <w:t>разработать документацию к программе.</w:t>
      </w:r>
    </w:p>
    <w:p w:rsidR="00051C25" w:rsidRDefault="00051C25" w:rsidP="00051C25">
      <w:pPr>
        <w:rPr>
          <w:lang w:eastAsia="zh-CN" w:bidi="hi-IN"/>
        </w:rPr>
      </w:pPr>
      <w:r>
        <w:rPr>
          <w:lang w:eastAsia="zh-CN" w:bidi="hi-IN"/>
        </w:rPr>
        <w:t>Пояснительная записка к курсовому проекту состоит из следующих разделов:</w:t>
      </w:r>
    </w:p>
    <w:p w:rsidR="00051C25" w:rsidRPr="00051C25" w:rsidRDefault="00051C25" w:rsidP="00051C25">
      <w:pPr>
        <w:pStyle w:val="a5"/>
        <w:numPr>
          <w:ilvl w:val="0"/>
          <w:numId w:val="16"/>
        </w:numPr>
      </w:pPr>
      <w:r>
        <w:t>введение;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описание метода решения задачи;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структур данных;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алгоритмов;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тестирование программы;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разработка документации;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заключение;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библиографический список;</w:t>
      </w:r>
    </w:p>
    <w:p w:rsidR="00051C25" w:rsidRDefault="00051C25" w:rsidP="00051C25">
      <w:pPr>
        <w:pStyle w:val="a5"/>
        <w:numPr>
          <w:ilvl w:val="0"/>
          <w:numId w:val="16"/>
        </w:numPr>
      </w:pPr>
      <w:r>
        <w:t>приложение (листинг программных модулей).</w:t>
      </w:r>
    </w:p>
    <w:p w:rsidR="00C06847" w:rsidRDefault="00B46A56" w:rsidP="00C466BD">
      <w:pPr>
        <w:pStyle w:val="1"/>
      </w:pPr>
      <w:bookmarkStart w:id="1" w:name="_Toc22546897"/>
      <w:r>
        <w:lastRenderedPageBreak/>
        <w:t>Описание метода решения задачи</w:t>
      </w:r>
      <w:bookmarkEnd w:id="1"/>
    </w:p>
    <w:p w:rsidR="00C06847" w:rsidRDefault="00051C25" w:rsidP="00051C25">
      <w:pPr>
        <w:pStyle w:val="2"/>
      </w:pPr>
      <w:bookmarkStart w:id="2" w:name="_Toc22546898"/>
      <w:r w:rsidRPr="00051C25">
        <w:t xml:space="preserve">1.1 </w:t>
      </w:r>
      <w:r>
        <w:t>Корни уравнения</w:t>
      </w:r>
      <w:bookmarkEnd w:id="2"/>
    </w:p>
    <w:p w:rsidR="00051C25" w:rsidRDefault="00051C25" w:rsidP="00051C25">
      <w:proofErr w:type="gramStart"/>
      <w:r>
        <w:t xml:space="preserve">Функция </w:t>
      </w:r>
      <m:oMath>
        <m:r>
          <w:rPr>
            <w:rFonts w:ascii="Cambria Math" w:hAnsi="Cambria Math"/>
          </w:rPr>
          <m:t>f(x)</m:t>
        </m:r>
      </m:oMath>
      <w:r>
        <w:t xml:space="preserve"> называется</w:t>
      </w:r>
      <w:proofErr w:type="gramEnd"/>
      <w:r>
        <w:t xml:space="preserve"> алгебраической, если для получения ее числового значения по данному значению аргумента х требуется выполнить арифметические операции и возведение в степень с рациональным показателем.</w:t>
      </w:r>
    </w:p>
    <w:p w:rsidR="00051C25" w:rsidRDefault="00051C25" w:rsidP="00051C25">
      <w:r w:rsidRPr="00051C25">
        <w:t>Если в запись уравнения входят только алгебраические функции, то уравнение называется алгебраическим.</w:t>
      </w:r>
    </w:p>
    <w:p w:rsidR="00051C25" w:rsidRDefault="00051C25" w:rsidP="00051C25">
      <w:r w:rsidRPr="00051C25">
        <w:t>Алгебраическое уравнение всегда может быть приведено к виду</w:t>
      </w:r>
      <w:r>
        <w:t>:</w:t>
      </w:r>
    </w:p>
    <w:p w:rsidR="00051C25" w:rsidRDefault="00D20424" w:rsidP="0005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51C25" w:rsidRPr="0022765E" w:rsidRDefault="00051C25" w:rsidP="00051C25">
      <w:pPr>
        <w:rPr>
          <w:rFonts w:eastAsiaTheme="minorEastAsia"/>
        </w:rPr>
      </w:pPr>
      <w:proofErr w:type="gramStart"/>
      <w:r>
        <w:t xml:space="preserve">где </w:t>
      </w:r>
      <m:oMath>
        <m:r>
          <w:rPr>
            <w:rFonts w:ascii="Cambria Math" w:hAnsi="Cambria Math"/>
          </w:rPr>
          <m:t xml:space="preserve">n=1, 2, 3…,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≠0</m:t>
        </m:r>
      </m:oMath>
      <w:r w:rsidRPr="0022765E">
        <w:rPr>
          <w:rFonts w:eastAsiaTheme="minorEastAsia"/>
        </w:rPr>
        <w:t>.</w:t>
      </w:r>
      <w:proofErr w:type="gramEnd"/>
    </w:p>
    <w:p w:rsidR="00051C25" w:rsidRPr="00051C25" w:rsidRDefault="00051C25" w:rsidP="00051C25">
      <w:r w:rsidRPr="00051C25">
        <w:t xml:space="preserve">Все неалгебраические функции: показательная </w:t>
      </w:r>
      <w:r w:rsidRPr="007673A2">
        <w:rPr>
          <w:i/>
        </w:rPr>
        <w:t>а</w:t>
      </w:r>
      <w:r w:rsidRPr="007673A2">
        <w:rPr>
          <w:i/>
          <w:vertAlign w:val="superscript"/>
        </w:rPr>
        <w:t>х</w:t>
      </w:r>
      <w:r w:rsidRPr="00051C25">
        <w:t xml:space="preserve">, логарифмическая </w:t>
      </w:r>
      <w:proofErr w:type="spellStart"/>
      <w:r w:rsidRPr="007673A2">
        <w:rPr>
          <w:i/>
          <w:lang w:val="en-US"/>
        </w:rPr>
        <w:t>log</w:t>
      </w:r>
      <w:r w:rsidRPr="007673A2">
        <w:rPr>
          <w:i/>
          <w:vertAlign w:val="subscript"/>
          <w:lang w:val="en-US"/>
        </w:rPr>
        <w:t>a</w:t>
      </w:r>
      <w:r w:rsidRPr="007673A2">
        <w:rPr>
          <w:i/>
          <w:lang w:val="en-US"/>
        </w:rPr>
        <w:t>x</w:t>
      </w:r>
      <w:proofErr w:type="spellEnd"/>
      <w:r w:rsidRPr="00051C25">
        <w:t>,</w:t>
      </w:r>
      <w:r w:rsidR="007673A2" w:rsidRPr="007673A2">
        <w:t xml:space="preserve"> </w:t>
      </w:r>
      <w:r w:rsidRPr="00051C25">
        <w:t xml:space="preserve">тригонометрические </w:t>
      </w:r>
      <w:r w:rsidRPr="00051C25">
        <w:rPr>
          <w:lang w:val="en-US"/>
        </w:rPr>
        <w:t>sin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r w:rsidRPr="00051C25">
        <w:rPr>
          <w:lang w:val="en-US"/>
        </w:rPr>
        <w:t>cos</w:t>
      </w:r>
      <w:r w:rsidRPr="00051C25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ctg</w:t>
      </w:r>
      <w:proofErr w:type="spellEnd"/>
      <w:r w:rsidR="007673A2" w:rsidRPr="007673A2">
        <w:t xml:space="preserve"> </w:t>
      </w:r>
      <w:r w:rsidRPr="007673A2">
        <w:rPr>
          <w:i/>
          <w:lang w:val="en-US"/>
        </w:rPr>
        <w:t>x</w:t>
      </w:r>
      <w:r w:rsidRPr="00051C25">
        <w:t xml:space="preserve"> и обратные тригонометрические</w:t>
      </w:r>
      <w:r w:rsidR="007673A2" w:rsidRPr="007673A2">
        <w:t xml:space="preserve"> </w:t>
      </w:r>
      <w:proofErr w:type="spellStart"/>
      <w:r w:rsidRPr="00051C25">
        <w:rPr>
          <w:lang w:val="en-US"/>
        </w:rPr>
        <w:t>arcsin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r w:rsidR="007673A2">
        <w:rPr>
          <w:lang w:val="en-US"/>
        </w:rPr>
        <w:t>arcos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, </w:t>
      </w:r>
      <w:proofErr w:type="spellStart"/>
      <w:r w:rsidRPr="00051C25">
        <w:rPr>
          <w:lang w:val="en-US"/>
        </w:rPr>
        <w:t>arcctg</w:t>
      </w:r>
      <w:proofErr w:type="spellEnd"/>
      <w:r w:rsidR="007673A2">
        <w:rPr>
          <w:lang w:val="en-US"/>
        </w:rPr>
        <w:t> </w:t>
      </w:r>
      <w:r w:rsidRPr="007673A2">
        <w:rPr>
          <w:i/>
          <w:lang w:val="en-US"/>
        </w:rPr>
        <w:t>x</w:t>
      </w:r>
      <w:r w:rsidRPr="00051C25">
        <w:t xml:space="preserve"> называются трансцендентными.</w:t>
      </w:r>
    </w:p>
    <w:p w:rsidR="00051C25" w:rsidRDefault="00051C25" w:rsidP="00051C25">
      <w:r w:rsidRPr="00051C25">
        <w:t>Если в запись уравнения входят трансцендентные функции, то уравнение</w:t>
      </w:r>
      <w:r w:rsidR="007673A2" w:rsidRPr="007673A2">
        <w:t xml:space="preserve"> </w:t>
      </w:r>
      <w:r w:rsidRPr="007673A2">
        <w:t xml:space="preserve">называется трансцендентным, </w:t>
      </w:r>
      <w:proofErr w:type="gramStart"/>
      <w:r w:rsidRPr="007673A2">
        <w:t>например</w:t>
      </w:r>
      <w:proofErr w:type="gramEnd"/>
      <w:r w:rsidRPr="007673A2">
        <w:t xml:space="preserve"> </w:t>
      </w:r>
      <w:proofErr w:type="spellStart"/>
      <w:r w:rsidRPr="00051C25">
        <w:rPr>
          <w:lang w:val="en-US"/>
        </w:rPr>
        <w:t>tg</w:t>
      </w:r>
      <w:proofErr w:type="spellEnd"/>
      <w:r w:rsidR="007673A2">
        <w:rPr>
          <w:lang w:val="en-US"/>
        </w:rPr>
        <w:t> </w:t>
      </w:r>
      <w:r w:rsidR="007673A2" w:rsidRPr="007673A2">
        <w:rPr>
          <w:i/>
          <w:u w:val="single"/>
          <w:lang w:val="en-US"/>
        </w:rPr>
        <w:t>x</w:t>
      </w:r>
      <w:r w:rsidR="007673A2" w:rsidRPr="007673A2">
        <w:t xml:space="preserve"> = </w:t>
      </w:r>
      <w:r w:rsidR="007673A2" w:rsidRPr="007673A2">
        <w:rPr>
          <w:i/>
          <w:lang w:val="en-US"/>
        </w:rPr>
        <w:t>ax</w:t>
      </w:r>
      <w:r w:rsidRPr="007673A2">
        <w:t>.</w:t>
      </w:r>
    </w:p>
    <w:p w:rsidR="007673A2" w:rsidRDefault="007673A2" w:rsidP="007673A2">
      <w:r>
        <w:t xml:space="preserve">Решение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Pr="007673A2">
        <w:rPr>
          <w:rFonts w:eastAsiaTheme="minorEastAsia"/>
        </w:rPr>
        <w:t xml:space="preserve"> </w:t>
      </w:r>
      <w:r>
        <w:t>с</w:t>
      </w:r>
      <w:proofErr w:type="gramEnd"/>
      <w:r>
        <w:t xml:space="preserve"> одним неизвестным </w:t>
      </w:r>
      <w:r w:rsidRPr="007673A2">
        <w:rPr>
          <w:i/>
        </w:rPr>
        <w:t>х</w:t>
      </w:r>
      <w:r>
        <w:t xml:space="preserve"> заключается в отыскании корней, то есть тех значений </w:t>
      </w:r>
      <w:r w:rsidRPr="007673A2">
        <w:rPr>
          <w:i/>
        </w:rPr>
        <w:t>х</w:t>
      </w:r>
      <w:r>
        <w:t>, которые обращают уравнение в тождество.</w:t>
      </w:r>
    </w:p>
    <w:p w:rsidR="007673A2" w:rsidRDefault="007673A2" w:rsidP="007673A2">
      <w:r>
        <w:t xml:space="preserve">В общем случае для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>
        <w:t>отсутствуют</w:t>
      </w:r>
      <w:proofErr w:type="gramEnd"/>
      <w:r>
        <w:t xml:space="preserve"> аналитические формулы, определяющие его корни.</w:t>
      </w:r>
    </w:p>
    <w:p w:rsidR="007673A2" w:rsidRDefault="007673A2" w:rsidP="007673A2"/>
    <w:p w:rsidR="007673A2" w:rsidRDefault="007673A2" w:rsidP="007673A2">
      <w:r>
        <w:t xml:space="preserve">Задача отыскания корней сводится к нахождению всех точек </w:t>
      </w:r>
      <w:proofErr w:type="spellStart"/>
      <w:r w:rsidRPr="007673A2">
        <w:rPr>
          <w:i/>
        </w:rPr>
        <w:t>x</w:t>
      </w:r>
      <w:r w:rsidRPr="007673A2">
        <w:rPr>
          <w:i/>
          <w:vertAlign w:val="subscript"/>
        </w:rPr>
        <w:t>i</w:t>
      </w:r>
      <w:proofErr w:type="spellEnd"/>
      <w:r>
        <w:t xml:space="preserve"> пересечения</w:t>
      </w:r>
      <w:r w:rsidRPr="007673A2">
        <w:t xml:space="preserve"> </w:t>
      </w:r>
      <w:r>
        <w:t xml:space="preserve">графика функции </w:t>
      </w:r>
      <w:r w:rsidRPr="007673A2">
        <w:rPr>
          <w:i/>
        </w:rPr>
        <w:t>f(x)</w:t>
      </w:r>
      <w:r>
        <w:t xml:space="preserve"> с осью </w:t>
      </w:r>
      <w:r w:rsidRPr="007673A2">
        <w:rPr>
          <w:i/>
        </w:rPr>
        <w:t>x</w:t>
      </w:r>
      <w:r>
        <w:t xml:space="preserve"> (см. рисунок 1). Из рисунка видно, что число точек</w:t>
      </w:r>
      <w:r w:rsidRPr="007673A2">
        <w:t xml:space="preserve"> </w:t>
      </w:r>
      <w:r>
        <w:t xml:space="preserve">пересечения графика функции с осью </w:t>
      </w:r>
      <w:r w:rsidRPr="007673A2">
        <w:rPr>
          <w:i/>
        </w:rPr>
        <w:t>x</w:t>
      </w:r>
      <w:r>
        <w:t xml:space="preserve"> может быть несколько. Поэтому в качестве первого шага при решении любого уравнения проводят отделение его корней.</w:t>
      </w:r>
    </w:p>
    <w:p w:rsidR="007673A2" w:rsidRDefault="007673A2" w:rsidP="007673A2">
      <w:r>
        <w:t xml:space="preserve">Это означает, что ось </w:t>
      </w:r>
      <w:r w:rsidRPr="007673A2">
        <w:rPr>
          <w:i/>
        </w:rPr>
        <w:t>x</w:t>
      </w:r>
      <w:r>
        <w:t xml:space="preserve"> разбивают на такие отрезки, что в каждом из них содержится только один корень уравнения. После этого следует уточнить положение</w:t>
      </w:r>
      <w:r w:rsidRPr="007673A2">
        <w:t xml:space="preserve"> </w:t>
      </w:r>
      <w:r>
        <w:t>каждого корня в пределах допустимой погрешности.</w:t>
      </w:r>
    </w:p>
    <w:p w:rsidR="007673A2" w:rsidRDefault="007673A2" w:rsidP="007673A2">
      <w:r>
        <w:rPr>
          <w:noProof/>
          <w:lang w:eastAsia="ru-RU"/>
        </w:rPr>
        <w:lastRenderedPageBreak/>
        <w:drawing>
          <wp:inline distT="0" distB="0" distL="0" distR="0" wp14:anchorId="5B0379D4" wp14:editId="0058D075">
            <wp:extent cx="5191125" cy="2895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3A2" w:rsidRPr="007673A2" w:rsidRDefault="007673A2" w:rsidP="007673A2">
      <w:pPr>
        <w:jc w:val="center"/>
      </w:pPr>
      <w:r>
        <w:t xml:space="preserve">Рисунок 1 – Геометрическая интерпретация корней уравнения </w:t>
      </w:r>
      <w:r>
        <w:rPr>
          <w:lang w:val="en-US"/>
        </w:rPr>
        <w:t>f</w:t>
      </w:r>
      <w:r w:rsidRPr="007673A2">
        <w:t>(</w:t>
      </w:r>
      <w:r>
        <w:rPr>
          <w:lang w:val="en-US"/>
        </w:rPr>
        <w:t>x</w:t>
      </w:r>
      <w:r w:rsidRPr="007673A2">
        <w:t>)=0</w:t>
      </w:r>
    </w:p>
    <w:p w:rsidR="007673A2" w:rsidRDefault="007673A2" w:rsidP="007673A2"/>
    <w:p w:rsidR="007006D7" w:rsidRDefault="007006D7" w:rsidP="007006D7">
      <w:pPr>
        <w:pStyle w:val="2"/>
      </w:pPr>
      <w:bookmarkStart w:id="3" w:name="_Toc22546899"/>
      <w:r w:rsidRPr="00051C25">
        <w:t>1.</w:t>
      </w:r>
      <w:r>
        <w:t>2</w:t>
      </w:r>
      <w:r w:rsidRPr="00051C25">
        <w:t xml:space="preserve"> </w:t>
      </w:r>
      <w:r>
        <w:t>Отделение корней</w:t>
      </w:r>
      <w:bookmarkEnd w:id="3"/>
    </w:p>
    <w:p w:rsidR="007673A2" w:rsidRDefault="007673A2" w:rsidP="007673A2">
      <w:r>
        <w:t xml:space="preserve">Для отделения корней полезна следующая теорема: если непрерывная функция f(x) принимает значения разных знаков на концах отрезка [a, b], </w:t>
      </w:r>
      <w:proofErr w:type="gramStart"/>
      <w:r>
        <w:t>т.е.</w:t>
      </w:r>
      <w:r w:rsidRPr="007673A2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t>,</w:t>
      </w:r>
      <w:proofErr w:type="gramEnd"/>
      <w:r>
        <w:t xml:space="preserve"> то внутри этого отрезка содержится, по меньшей мере, один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 На основе этой же теоремы реализуется самый простой и</w:t>
      </w:r>
      <w:r w:rsidRPr="007673A2">
        <w:t xml:space="preserve"> </w:t>
      </w:r>
      <w:r>
        <w:t>надежный метод численного определения корней уравнений: метод половинного</w:t>
      </w:r>
      <w:r w:rsidRPr="007673A2">
        <w:t xml:space="preserve"> </w:t>
      </w:r>
      <w:r>
        <w:t>деления.</w:t>
      </w:r>
    </w:p>
    <w:p w:rsidR="007673A2" w:rsidRDefault="007673A2" w:rsidP="007673A2">
      <w:r>
        <w:t xml:space="preserve">Процесс отделения корней начинается с установления знаков </w:t>
      </w:r>
      <w:r w:rsidRPr="007673A2">
        <w:rPr>
          <w:i/>
        </w:rPr>
        <w:t>f(x)</w:t>
      </w:r>
      <w:r>
        <w:t xml:space="preserve"> в граничных точках интересующего нас отрезка определения переменной </w:t>
      </w:r>
      <w:r w:rsidRPr="007673A2">
        <w:rPr>
          <w:i/>
        </w:rPr>
        <w:t>x</w:t>
      </w:r>
      <w:r>
        <w:t xml:space="preserve">: </w:t>
      </w:r>
      <w:r w:rsidRPr="007673A2">
        <w:rPr>
          <w:i/>
        </w:rPr>
        <w:t>x = a</w:t>
      </w:r>
      <w:r>
        <w:t xml:space="preserve"> и </w:t>
      </w:r>
      <w:r w:rsidRPr="007673A2">
        <w:rPr>
          <w:i/>
        </w:rPr>
        <w:t>x = b</w:t>
      </w:r>
      <w:r>
        <w:t>.</w:t>
      </w:r>
    </w:p>
    <w:p w:rsidR="007673A2" w:rsidRDefault="007673A2" w:rsidP="007673A2">
      <w:r>
        <w:t xml:space="preserve">Затем определяются знаки </w:t>
      </w:r>
      <w:r w:rsidRPr="007673A2">
        <w:rPr>
          <w:i/>
        </w:rPr>
        <w:t>f(x)</w:t>
      </w:r>
      <w:r>
        <w:t xml:space="preserve"> в ряде промежуточных точек x = α</w:t>
      </w:r>
      <w:r w:rsidRPr="007006D7">
        <w:rPr>
          <w:vertAlign w:val="subscript"/>
        </w:rPr>
        <w:t>1</w:t>
      </w:r>
      <w:r>
        <w:t>, α</w:t>
      </w:r>
      <w:r w:rsidRPr="007006D7">
        <w:rPr>
          <w:vertAlign w:val="subscript"/>
        </w:rPr>
        <w:t>2</w:t>
      </w:r>
      <w:r>
        <w:t xml:space="preserve">..., выбор которых должен учитывать особенности функции </w:t>
      </w:r>
      <w:r w:rsidRPr="007673A2">
        <w:rPr>
          <w:i/>
        </w:rPr>
        <w:t>f(x)</w:t>
      </w:r>
      <w:r>
        <w:t xml:space="preserve">. </w:t>
      </w:r>
    </w:p>
    <w:p w:rsidR="007673A2" w:rsidRDefault="007673A2" w:rsidP="007673A2">
      <w:r>
        <w:t xml:space="preserve">Если окажется, что </w:t>
      </w:r>
      <w:r w:rsidRPr="007673A2">
        <w:rPr>
          <w:i/>
        </w:rPr>
        <w:t>f(α</w:t>
      </w:r>
      <w:proofErr w:type="gramStart"/>
      <w:r w:rsidRPr="007006D7">
        <w:rPr>
          <w:i/>
          <w:vertAlign w:val="subscript"/>
        </w:rPr>
        <w:t>i</w:t>
      </w:r>
      <w:r w:rsidRPr="007673A2">
        <w:rPr>
          <w:i/>
        </w:rPr>
        <w:t>)f</w:t>
      </w:r>
      <w:proofErr w:type="gramEnd"/>
      <w:r w:rsidRPr="007673A2">
        <w:rPr>
          <w:i/>
        </w:rPr>
        <w:t>(α</w:t>
      </w:r>
      <w:r w:rsidRPr="007006D7">
        <w:rPr>
          <w:i/>
          <w:vertAlign w:val="subscript"/>
        </w:rPr>
        <w:t>i+1</w:t>
      </w:r>
      <w:r w:rsidRPr="007673A2">
        <w:rPr>
          <w:i/>
        </w:rPr>
        <w:t>) &lt; 0</w:t>
      </w:r>
      <w:r>
        <w:t>, то в интервале (α</w:t>
      </w:r>
      <w:r w:rsidRPr="007006D7">
        <w:rPr>
          <w:vertAlign w:val="subscript"/>
        </w:rPr>
        <w:t>i</w:t>
      </w:r>
      <w:r>
        <w:t>, α</w:t>
      </w:r>
      <w:r w:rsidRPr="007006D7">
        <w:rPr>
          <w:vertAlign w:val="subscript"/>
        </w:rPr>
        <w:t>i+1</w:t>
      </w:r>
      <w:r>
        <w:t xml:space="preserve">) есть корень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. Необходимо убедиться, является ли этот корень единственным на данном интервале. Для отделения корней практически достаточно провести процесс половинного деления, последовательно деля исходный отрезок [a, b] на 2, 4, 8 и т. д. равных частей и определяя знаки </w:t>
      </w:r>
      <w:r w:rsidRPr="007006D7">
        <w:rPr>
          <w:i/>
        </w:rPr>
        <w:t>f(x)</w:t>
      </w:r>
      <w:r>
        <w:t xml:space="preserve"> в точках деления. </w:t>
      </w:r>
    </w:p>
    <w:p w:rsidR="007006D7" w:rsidRDefault="007006D7" w:rsidP="007006D7">
      <w:pPr>
        <w:pStyle w:val="2"/>
      </w:pPr>
      <w:bookmarkStart w:id="4" w:name="_Toc22546900"/>
      <w:r w:rsidRPr="00051C25">
        <w:t>1.</w:t>
      </w:r>
      <w:r>
        <w:t>3</w:t>
      </w:r>
      <w:r w:rsidRPr="00051C25">
        <w:t xml:space="preserve"> </w:t>
      </w:r>
      <w:r>
        <w:t>Численное решение уравнения методом половинного деления</w:t>
      </w:r>
      <w:bookmarkEnd w:id="4"/>
    </w:p>
    <w:p w:rsidR="007006D7" w:rsidRPr="007006D7" w:rsidRDefault="007006D7" w:rsidP="007006D7">
      <w:r>
        <w:t xml:space="preserve">Предположим, что процесс отделения корней проведен и на отрезке [a, b] находится ровно один корень ξ </w:t>
      </w:r>
      <w:proofErr w:type="gramStart"/>
      <w:r>
        <w:t xml:space="preserve">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.</w:t>
      </w:r>
      <w:proofErr w:type="gramEnd"/>
      <w:r>
        <w:t xml:space="preserve"> Необходимо определить его положение с погрешностью ε.</w:t>
      </w:r>
    </w:p>
    <w:p w:rsidR="007006D7" w:rsidRDefault="007006D7" w:rsidP="007673A2">
      <w:r w:rsidRPr="007006D7">
        <w:lastRenderedPageBreak/>
        <w:t>Метод половинного деления заключается в следующем</w:t>
      </w:r>
      <w:r>
        <w:t xml:space="preserve"> (</w:t>
      </w:r>
      <w:r w:rsidRPr="007006D7">
        <w:t>рисунок 2</w:t>
      </w:r>
      <w:r>
        <w:t>)</w:t>
      </w:r>
      <w:r w:rsidRPr="007006D7">
        <w:t>.</w:t>
      </w:r>
    </w:p>
    <w:p w:rsidR="007006D7" w:rsidRDefault="007006D7" w:rsidP="007006D7">
      <w:r>
        <w:t>Сначала определяем середину с отрезка [a, b] c = (</w:t>
      </w:r>
      <w:proofErr w:type="spellStart"/>
      <w:r>
        <w:t>a+</w:t>
      </w:r>
      <w:proofErr w:type="gramStart"/>
      <w:r>
        <w:t>b</w:t>
      </w:r>
      <w:proofErr w:type="spellEnd"/>
      <w:r>
        <w:t>)/</w:t>
      </w:r>
      <w:proofErr w:type="gramEnd"/>
      <w:r>
        <w:t xml:space="preserve">2 и вычисляем значение функции f(c). Далее делаем выбор, какую из двух частей взять для уточнения корня. Очевидно, что корень будет находиться в той половине исходного отрезка, на концах которой функция имеет разные знаки. </w:t>
      </w:r>
    </w:p>
    <w:p w:rsidR="007006D7" w:rsidRPr="007006D7" w:rsidRDefault="007006D7" w:rsidP="007006D7">
      <w:r>
        <w:t>На рисунке 2 таким будет правый отрезок – отрезок [a, c]. Для очередного шага уточнения положения корня отрезок [c, b] из рассмотрения исключаем, а с отрезком [a, c] продолжаем процесс деления, как и с первоначальным отрезком [a, b</w:t>
      </w:r>
      <w:r w:rsidRPr="007006D7">
        <w:t>]</w:t>
      </w:r>
      <w:r>
        <w:t>, формально</w:t>
      </w:r>
      <w:r w:rsidRPr="007006D7">
        <w:t xml:space="preserve"> </w:t>
      </w:r>
      <w:proofErr w:type="spellStart"/>
      <w:r w:rsidRPr="007006D7">
        <w:t>переприсваивая</w:t>
      </w:r>
      <w:proofErr w:type="spellEnd"/>
      <w:r w:rsidRPr="007006D7">
        <w:t xml:space="preserve"> новому значению </w:t>
      </w:r>
      <w:r w:rsidRPr="007006D7">
        <w:rPr>
          <w:i/>
          <w:lang w:val="en-US"/>
        </w:rPr>
        <w:t>b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 Если же реализуется ситуация, когда функция имеет разные знаки на концах отрезка [</w:t>
      </w:r>
      <w:r w:rsidRPr="007006D7">
        <w:rPr>
          <w:lang w:val="en-US"/>
        </w:rPr>
        <w:t>c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t>], то из рассмотрения следует исключить отрезок [</w:t>
      </w:r>
      <w:r w:rsidRPr="007006D7">
        <w:rPr>
          <w:lang w:val="en-US"/>
        </w:rPr>
        <w:t>a</w:t>
      </w:r>
      <w:r w:rsidRPr="007006D7">
        <w:t xml:space="preserve">, </w:t>
      </w:r>
      <w:r w:rsidRPr="007006D7">
        <w:rPr>
          <w:lang w:val="en-US"/>
        </w:rPr>
        <w:t>c</w:t>
      </w:r>
      <w:r w:rsidRPr="007006D7">
        <w:t xml:space="preserve">], формально </w:t>
      </w:r>
      <w:proofErr w:type="spellStart"/>
      <w:r w:rsidRPr="007006D7">
        <w:t>переприсваивая</w:t>
      </w:r>
      <w:proofErr w:type="spellEnd"/>
      <w:r w:rsidRPr="007006D7">
        <w:t xml:space="preserve"> новому </w:t>
      </w:r>
      <w:proofErr w:type="gramStart"/>
      <w:r w:rsidRPr="007006D7">
        <w:t>значению</w:t>
      </w:r>
      <w:proofErr w:type="gramEnd"/>
      <w:r w:rsidRPr="007006D7">
        <w:t xml:space="preserve"> </w:t>
      </w:r>
      <w:r w:rsidRPr="007006D7">
        <w:rPr>
          <w:i/>
        </w:rPr>
        <w:t>а</w:t>
      </w:r>
      <w:r w:rsidRPr="007006D7">
        <w:t xml:space="preserve"> значение </w:t>
      </w:r>
      <w:r w:rsidRPr="007006D7">
        <w:rPr>
          <w:i/>
          <w:lang w:val="en-US"/>
        </w:rPr>
        <w:t>c</w:t>
      </w:r>
      <w:r w:rsidRPr="007006D7">
        <w:t>.</w:t>
      </w:r>
    </w:p>
    <w:p w:rsidR="007006D7" w:rsidRDefault="007006D7" w:rsidP="007006D7">
      <w:pPr>
        <w:jc w:val="center"/>
      </w:pPr>
      <w:r>
        <w:rPr>
          <w:noProof/>
          <w:lang w:eastAsia="ru-RU"/>
        </w:rPr>
        <w:drawing>
          <wp:inline distT="0" distB="0" distL="0" distR="0" wp14:anchorId="4D9644E6" wp14:editId="15E626EF">
            <wp:extent cx="5305425" cy="3971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D7" w:rsidRDefault="007006D7" w:rsidP="007006D7">
      <w:pPr>
        <w:jc w:val="center"/>
      </w:pPr>
      <w:r>
        <w:t>Рисунок 2 – Графическая интерпретация метода половинного деления</w:t>
      </w:r>
    </w:p>
    <w:p w:rsidR="007006D7" w:rsidRDefault="007006D7" w:rsidP="007006D7">
      <w:r w:rsidRPr="007006D7">
        <w:t>В результате мы получим последовательность вложенных друг в друга отрезков все уменьшающейся длины: [</w:t>
      </w:r>
      <w:r w:rsidRPr="007006D7">
        <w:rPr>
          <w:lang w:val="en-US"/>
        </w:rPr>
        <w:t>a</w:t>
      </w:r>
      <w:r w:rsidRPr="007006D7">
        <w:rPr>
          <w:vertAlign w:val="subscript"/>
        </w:rPr>
        <w:t>1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1</w:t>
      </w:r>
      <w:r w:rsidRPr="007006D7">
        <w:t>], [</w:t>
      </w:r>
      <w:r w:rsidRPr="007006D7">
        <w:rPr>
          <w:lang w:val="en-US"/>
        </w:rPr>
        <w:t>a</w:t>
      </w:r>
      <w:r w:rsidRPr="007006D7">
        <w:rPr>
          <w:vertAlign w:val="subscript"/>
        </w:rPr>
        <w:t>2</w:t>
      </w:r>
      <w:r w:rsidRPr="007006D7">
        <w:t>,</w:t>
      </w:r>
      <w:r>
        <w:rPr>
          <w:lang w:val="en-US"/>
        </w:rPr>
        <w:t> </w:t>
      </w:r>
      <w:r w:rsidRPr="007006D7">
        <w:rPr>
          <w:lang w:val="en-US"/>
        </w:rPr>
        <w:t>b</w:t>
      </w:r>
      <w:r w:rsidRPr="007006D7">
        <w:rPr>
          <w:vertAlign w:val="subscript"/>
        </w:rPr>
        <w:t>2</w:t>
      </w:r>
      <w:r w:rsidRPr="007006D7">
        <w:t>]</w:t>
      </w:r>
      <w:r>
        <w:t xml:space="preserve">, </w:t>
      </w:r>
      <w:r w:rsidRPr="007006D7">
        <w:t>...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]. Этот повторяющийся (итерационный) процесс будем продолжать до тех пор, пока длина отрезка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не станет меньше заданной погрешности </w:t>
      </w:r>
      <w:r w:rsidRPr="007006D7">
        <w:rPr>
          <w:lang w:val="en-US"/>
        </w:rPr>
        <w:t>ε</w:t>
      </w:r>
      <w:r w:rsidRPr="007006D7">
        <w:t xml:space="preserve"> вычислений.</w:t>
      </w:r>
    </w:p>
    <w:p w:rsidR="007006D7" w:rsidRDefault="007006D7" w:rsidP="007006D7">
      <w:r w:rsidRPr="007006D7">
        <w:t xml:space="preserve">Тогда искомый корень </w:t>
      </w:r>
    </w:p>
    <w:p w:rsidR="007006D7" w:rsidRPr="0022765E" w:rsidRDefault="007006D7" w:rsidP="007006D7">
      <w:pPr>
        <w:jc w:val="center"/>
      </w:pPr>
      <w:proofErr w:type="gramStart"/>
      <w:r w:rsidRPr="007006D7">
        <w:rPr>
          <w:lang w:val="en-US"/>
        </w:rPr>
        <w:t>ξ</w:t>
      </w:r>
      <w:proofErr w:type="gramEnd"/>
      <w:r w:rsidRPr="007006D7">
        <w:t xml:space="preserve"> ≈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≈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≈ (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 +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>)/2</w:t>
      </w:r>
      <w:r w:rsidRPr="0022765E">
        <w:t>.</w:t>
      </w:r>
    </w:p>
    <w:p w:rsidR="007006D7" w:rsidRDefault="007006D7" w:rsidP="007006D7">
      <w:r w:rsidRPr="007006D7">
        <w:lastRenderedPageBreak/>
        <w:t xml:space="preserve">Следует учитывать, что функция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вычисляется с некоторой абсолютной погрешностью 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. Вблизи корня значения функции 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 w:rsidRPr="007006D7">
        <w:rPr>
          <w:i/>
          <w:lang w:val="en-US"/>
        </w:rPr>
        <w:t>x</w:t>
      </w:r>
      <w:r w:rsidRPr="007006D7">
        <w:rPr>
          <w:i/>
        </w:rPr>
        <w:t>)</w:t>
      </w:r>
      <w:r w:rsidRPr="007006D7">
        <w:t xml:space="preserve"> малы по абсолютной величине и могут оказаться сравнимыми с погрешностью ее вычисления. Другими словами, при подходе к корню мы можем попасть в “полосу шумов” 2</w:t>
      </w:r>
      <w:r w:rsidRPr="007006D7">
        <w:rPr>
          <w:lang w:val="en-US"/>
        </w:rPr>
        <w:t>ε</w:t>
      </w:r>
      <w:r w:rsidRPr="007006D7">
        <w:rPr>
          <w:vertAlign w:val="subscript"/>
        </w:rPr>
        <w:t>1</w:t>
      </w:r>
      <w:r w:rsidRPr="007006D7">
        <w:t xml:space="preserve"> (рисунок 2) и дальнейшее уточнение корня становится бессмысленным. Поэтому надо задать ширину “полосы шумов” и прекратить итерационный процесс при попадании в нее. Также необходимо иметь в виду, что при уменьшении длины интервала [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 xml:space="preserve">, 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] увеличивается погрешность вычисления его длины </w:t>
      </w:r>
      <w:r w:rsidRPr="007006D7">
        <w:rPr>
          <w:lang w:val="en-US"/>
        </w:rPr>
        <w:t>a</w:t>
      </w:r>
      <w:r w:rsidRPr="007006D7">
        <w:rPr>
          <w:vertAlign w:val="subscript"/>
          <w:lang w:val="en-US"/>
        </w:rPr>
        <w:t>n</w:t>
      </w:r>
      <w:r w:rsidRPr="007006D7">
        <w:t>−</w:t>
      </w:r>
      <w:proofErr w:type="spellStart"/>
      <w:r w:rsidRPr="007006D7">
        <w:rPr>
          <w:lang w:val="en-US"/>
        </w:rPr>
        <w:t>b</w:t>
      </w:r>
      <w:r w:rsidRPr="007006D7">
        <w:rPr>
          <w:vertAlign w:val="subscript"/>
          <w:lang w:val="en-US"/>
        </w:rPr>
        <w:t>n</w:t>
      </w:r>
      <w:proofErr w:type="spellEnd"/>
      <w:r w:rsidRPr="007006D7">
        <w:t xml:space="preserve"> за счет вычитания двух близких чисел. </w:t>
      </w:r>
    </w:p>
    <w:p w:rsidR="007006D7" w:rsidRPr="007006D7" w:rsidRDefault="007006D7" w:rsidP="007006D7">
      <w:r w:rsidRPr="007006D7">
        <w:t xml:space="preserve">Метод половинного деления обладает довольно большой скоростью сходимости. Так как за каждую итерацию интервал, где расположен корень, уменьшается в два раза, то через </w:t>
      </w:r>
      <w:r w:rsidRPr="007006D7">
        <w:rPr>
          <w:i/>
          <w:lang w:val="en-US"/>
        </w:rPr>
        <w:t>n</w:t>
      </w:r>
      <w:r w:rsidRPr="007006D7">
        <w:t xml:space="preserve"> итераций длина интервала будет равна (</w:t>
      </w:r>
      <w:r w:rsidRPr="007006D7">
        <w:rPr>
          <w:lang w:val="en-US"/>
        </w:rPr>
        <w:t>b</w:t>
      </w:r>
      <w:r w:rsidRPr="007006D7">
        <w:t>−</w:t>
      </w:r>
      <w:proofErr w:type="gramStart"/>
      <w:r w:rsidRPr="007006D7">
        <w:rPr>
          <w:lang w:val="en-US"/>
        </w:rPr>
        <w:t>a</w:t>
      </w:r>
      <w:r w:rsidRPr="007006D7">
        <w:t>)/</w:t>
      </w:r>
      <w:proofErr w:type="gramEnd"/>
      <w:r w:rsidRPr="007006D7">
        <w:t>2</w:t>
      </w:r>
      <w:r w:rsidRPr="007006D7">
        <w:rPr>
          <w:vertAlign w:val="superscript"/>
          <w:lang w:val="en-US"/>
        </w:rPr>
        <w:t>n</w:t>
      </w:r>
      <w:r w:rsidRPr="007006D7">
        <w:t>. За 10 итераций интервал уменьшится в 2</w:t>
      </w:r>
      <w:r w:rsidRPr="007006D7">
        <w:rPr>
          <w:vertAlign w:val="superscript"/>
        </w:rPr>
        <w:t>10</w:t>
      </w:r>
      <w:r w:rsidRPr="007006D7">
        <w:t xml:space="preserve"> ≈1024 ≈10</w:t>
      </w:r>
      <w:r w:rsidRPr="007006D7">
        <w:rPr>
          <w:vertAlign w:val="superscript"/>
        </w:rPr>
        <w:t>3</w:t>
      </w:r>
      <w:r w:rsidRPr="007006D7">
        <w:t xml:space="preserve"> раз, а за 20</w:t>
      </w:r>
      <w:r>
        <w:t> </w:t>
      </w:r>
      <w:r w:rsidRPr="007006D7">
        <w:t>итераций – в 2</w:t>
      </w:r>
      <w:r w:rsidRPr="007006D7">
        <w:rPr>
          <w:vertAlign w:val="superscript"/>
        </w:rPr>
        <w:t>20</w:t>
      </w:r>
      <w:r w:rsidRPr="007006D7">
        <w:t>≈10</w:t>
      </w:r>
      <w:r w:rsidRPr="007006D7">
        <w:rPr>
          <w:vertAlign w:val="superscript"/>
        </w:rPr>
        <w:t>6</w:t>
      </w:r>
      <w:r w:rsidRPr="007006D7">
        <w:t xml:space="preserve"> раз.</w:t>
      </w:r>
    </w:p>
    <w:p w:rsidR="00C06847" w:rsidRDefault="00B46A56" w:rsidP="00C466BD">
      <w:pPr>
        <w:pStyle w:val="1"/>
      </w:pPr>
      <w:bookmarkStart w:id="5" w:name="_Toc22546901"/>
      <w:r>
        <w:lastRenderedPageBreak/>
        <w:t>Разработка структур данных</w:t>
      </w:r>
      <w:bookmarkEnd w:id="5"/>
    </w:p>
    <w:p w:rsidR="00C06847" w:rsidRDefault="0022765E" w:rsidP="00C466BD">
      <w:r>
        <w:t>Для решения задачи необходимо определить типы данных, которые будут использоваться для хранения исходных и промежуточных данных, а также результатов вычислений.</w:t>
      </w:r>
    </w:p>
    <w:p w:rsidR="0022765E" w:rsidRDefault="0022765E" w:rsidP="00C466BD">
      <w:r>
        <w:t xml:space="preserve">Для реализации подсчета числа итераций необходимы данные целого 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>предоставляет возможность использования следующих целочисленных типов</w:t>
      </w:r>
      <w:r w:rsidR="00AF1160">
        <w:t xml:space="preserve"> (</w:t>
      </w:r>
      <w:r w:rsidR="00AF1160">
        <w:fldChar w:fldCharType="begin"/>
      </w:r>
      <w:r w:rsidR="00AF1160">
        <w:instrText xml:space="preserve"> REF _Ref24622759 \h </w:instrText>
      </w:r>
      <w:r w:rsidR="00AF1160">
        <w:fldChar w:fldCharType="separate"/>
      </w:r>
      <w:r w:rsidR="00AF1160">
        <w:t xml:space="preserve">Таблица </w:t>
      </w:r>
      <w:r w:rsidR="00AF1160">
        <w:rPr>
          <w:noProof/>
        </w:rPr>
        <w:t>1</w:t>
      </w:r>
      <w:r w:rsidR="00AF1160">
        <w:fldChar w:fldCharType="end"/>
      </w:r>
      <w:r w:rsidR="00AF1160">
        <w:t>)</w:t>
      </w:r>
      <w:r>
        <w:t>:</w:t>
      </w:r>
    </w:p>
    <w:p w:rsidR="00AF1160" w:rsidRDefault="00AF1160" w:rsidP="00C466BD"/>
    <w:p w:rsidR="0022765E" w:rsidRDefault="00AF1160" w:rsidP="00AF1160">
      <w:pPr>
        <w:pStyle w:val="a3"/>
      </w:pPr>
      <w:bookmarkStart w:id="6" w:name="_Ref24622759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6"/>
      <w:r w:rsidR="0022765E">
        <w:t xml:space="preserve"> – Целые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96"/>
        <w:gridCol w:w="6096"/>
        <w:gridCol w:w="1836"/>
      </w:tblGrid>
      <w:tr w:rsidR="0022765E" w:rsidTr="0022765E">
        <w:tc>
          <w:tcPr>
            <w:tcW w:w="16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609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1836" w:type="dxa"/>
          </w:tcPr>
          <w:p w:rsidR="0022765E" w:rsidRPr="0022765E" w:rsidRDefault="0022765E" w:rsidP="0022765E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Pr="0022765E" w:rsidRDefault="0022765E" w:rsidP="0022765E">
            <w:pPr>
              <w:ind w:firstLine="0"/>
            </w:pPr>
            <w:proofErr w:type="spellStart"/>
            <w:r>
              <w:t>Byte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0 .. 255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Shortint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-128 .. 127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1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-32768 .. 32767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0 .. 65535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Integer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8C6E45">
            <w:pPr>
              <w:ind w:firstLine="0"/>
              <w:jc w:val="center"/>
            </w:pPr>
            <w:proofErr w:type="spellStart"/>
            <w:r>
              <w:t>smallint</w:t>
            </w:r>
            <w:proofErr w:type="spellEnd"/>
            <w:r>
              <w:t xml:space="preserve"> </w:t>
            </w:r>
            <w:r w:rsidR="008C6E45">
              <w:t>или</w:t>
            </w:r>
            <w:r>
              <w:t xml:space="preserve"> </w:t>
            </w:r>
            <w:proofErr w:type="spellStart"/>
            <w:r>
              <w:t>longint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2 или 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Cardinal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proofErr w:type="spellStart"/>
            <w:r>
              <w:t>longword</w:t>
            </w:r>
            <w:proofErr w:type="spellEnd"/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Longint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-2147483648 .. 2147483647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Longword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0..4294967295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4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r>
              <w:t>Int64</w:t>
            </w:r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-9223372036854775808 .. 9223372036854775807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  <w:tr w:rsidR="0022765E" w:rsidTr="0022765E">
        <w:tc>
          <w:tcPr>
            <w:tcW w:w="1696" w:type="dxa"/>
            <w:vAlign w:val="center"/>
          </w:tcPr>
          <w:p w:rsidR="0022765E" w:rsidRDefault="0022765E" w:rsidP="0022765E">
            <w:pPr>
              <w:ind w:firstLine="0"/>
            </w:pPr>
            <w:proofErr w:type="spellStart"/>
            <w:r>
              <w:t>QWord</w:t>
            </w:r>
            <w:proofErr w:type="spellEnd"/>
          </w:p>
        </w:tc>
        <w:tc>
          <w:tcPr>
            <w:tcW w:w="609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0 .. 18446744073709551615</w:t>
            </w:r>
          </w:p>
        </w:tc>
        <w:tc>
          <w:tcPr>
            <w:tcW w:w="1836" w:type="dxa"/>
            <w:vAlign w:val="center"/>
          </w:tcPr>
          <w:p w:rsidR="0022765E" w:rsidRDefault="0022765E" w:rsidP="0022765E">
            <w:pPr>
              <w:ind w:firstLine="0"/>
              <w:jc w:val="center"/>
            </w:pPr>
            <w:r>
              <w:t>8</w:t>
            </w:r>
          </w:p>
        </w:tc>
      </w:tr>
    </w:tbl>
    <w:p w:rsidR="0022765E" w:rsidRDefault="0022765E" w:rsidP="00C466BD"/>
    <w:p w:rsidR="0022765E" w:rsidRDefault="0022765E" w:rsidP="0022765E">
      <w:r>
        <w:t xml:space="preserve">Диапазона значений типов </w:t>
      </w:r>
      <w:r w:rsidRPr="0022765E">
        <w:rPr>
          <w:i/>
          <w:lang w:val="en-US"/>
        </w:rPr>
        <w:t>Byte</w:t>
      </w:r>
      <w:r w:rsidRPr="0022765E">
        <w:t xml:space="preserve">, </w:t>
      </w:r>
      <w:proofErr w:type="spellStart"/>
      <w:r w:rsidRPr="0022765E">
        <w:rPr>
          <w:i/>
          <w:lang w:val="en-US"/>
        </w:rPr>
        <w:t>ShortInt</w:t>
      </w:r>
      <w:proofErr w:type="spellEnd"/>
      <w:r w:rsidRPr="0022765E">
        <w:t xml:space="preserve"> </w:t>
      </w:r>
      <w:r>
        <w:t>может не хватить для подсчета количества итераций.</w:t>
      </w:r>
      <w:r w:rsidR="00AF1160">
        <w:t xml:space="preserve"> </w:t>
      </w:r>
      <w:r>
        <w:t>Диапазон</w:t>
      </w:r>
      <w:r w:rsidRPr="0022765E">
        <w:t xml:space="preserve"> </w:t>
      </w:r>
      <w:r>
        <w:t>значений</w:t>
      </w:r>
      <w:r w:rsidRPr="0022765E">
        <w:t xml:space="preserve"> </w:t>
      </w:r>
      <w:r>
        <w:t>типов</w:t>
      </w:r>
      <w:r w:rsidRPr="0022765E">
        <w:t xml:space="preserve"> </w:t>
      </w:r>
      <w:r w:rsidRPr="0022765E">
        <w:rPr>
          <w:i/>
          <w:lang w:val="en-US"/>
        </w:rPr>
        <w:t>Cardinal</w:t>
      </w:r>
      <w:r w:rsidRPr="0022765E">
        <w:t xml:space="preserve">, </w:t>
      </w:r>
      <w:proofErr w:type="spellStart"/>
      <w:r w:rsidRPr="0022765E">
        <w:rPr>
          <w:i/>
          <w:lang w:val="en-US"/>
        </w:rPr>
        <w:t>Longint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Longword</w:t>
      </w:r>
      <w:proofErr w:type="spellEnd"/>
      <w:r w:rsidRPr="0022765E">
        <w:t xml:space="preserve">, </w:t>
      </w:r>
      <w:proofErr w:type="spellStart"/>
      <w:r w:rsidRPr="0022765E">
        <w:rPr>
          <w:i/>
          <w:lang w:val="en-US"/>
        </w:rPr>
        <w:t>Int</w:t>
      </w:r>
      <w:proofErr w:type="spellEnd"/>
      <w:r w:rsidRPr="0022765E">
        <w:rPr>
          <w:i/>
        </w:rPr>
        <w:t>64</w:t>
      </w:r>
      <w:r w:rsidRPr="0022765E">
        <w:t xml:space="preserve">, </w:t>
      </w:r>
      <w:proofErr w:type="spellStart"/>
      <w:r w:rsidRPr="0022765E">
        <w:rPr>
          <w:i/>
          <w:lang w:val="en-US"/>
        </w:rPr>
        <w:t>QWord</w:t>
      </w:r>
      <w:proofErr w:type="spellEnd"/>
      <w:r w:rsidRPr="0022765E">
        <w:t xml:space="preserve"> </w:t>
      </w:r>
      <w:r>
        <w:t>явно избыточен для решения поставленной задачи.</w:t>
      </w:r>
      <w:r w:rsidR="00AF1160">
        <w:t xml:space="preserve"> </w:t>
      </w:r>
      <w:r>
        <w:t xml:space="preserve">Количество итераций не может быть отрицательным, поэтому тип </w:t>
      </w:r>
      <w:proofErr w:type="spellStart"/>
      <w:r w:rsidRPr="0022765E">
        <w:rPr>
          <w:i/>
          <w:lang w:val="en-US"/>
        </w:rPr>
        <w:t>Wo</w:t>
      </w:r>
      <w:r w:rsidRPr="0022765E">
        <w:rPr>
          <w:i/>
        </w:rPr>
        <w:t>rd</w:t>
      </w:r>
      <w:proofErr w:type="spellEnd"/>
      <w:r>
        <w:t xml:space="preserve"> предпочтительнее, чем </w:t>
      </w:r>
      <w:proofErr w:type="spellStart"/>
      <w:r w:rsidRPr="0022765E">
        <w:rPr>
          <w:i/>
        </w:rPr>
        <w:t>Smallint</w:t>
      </w:r>
      <w:proofErr w:type="spellEnd"/>
      <w:r>
        <w:t>.</w:t>
      </w:r>
    </w:p>
    <w:p w:rsidR="0022765E" w:rsidRDefault="0022765E" w:rsidP="0022765E">
      <w:r>
        <w:t xml:space="preserve">Для реализации </w:t>
      </w:r>
      <w:r w:rsidR="00AF1160">
        <w:t xml:space="preserve">математических вычислений </w:t>
      </w:r>
      <w:r>
        <w:t xml:space="preserve">необходимы данные </w:t>
      </w:r>
      <w:r w:rsidR="00AF1160">
        <w:t xml:space="preserve">вещественного </w:t>
      </w:r>
      <w:r>
        <w:t xml:space="preserve">типа. Язык </w:t>
      </w:r>
      <w:r w:rsidRPr="0022765E">
        <w:rPr>
          <w:i/>
          <w:lang w:val="en-US"/>
        </w:rPr>
        <w:t>Free</w:t>
      </w:r>
      <w:r w:rsidRPr="0022765E">
        <w:rPr>
          <w:i/>
        </w:rPr>
        <w:t xml:space="preserve"> </w:t>
      </w:r>
      <w:r w:rsidRPr="0022765E">
        <w:rPr>
          <w:i/>
          <w:lang w:val="en-US"/>
        </w:rPr>
        <w:t>Pascal</w:t>
      </w:r>
      <w:r w:rsidRPr="0022765E">
        <w:t xml:space="preserve"> </w:t>
      </w:r>
      <w:r>
        <w:t xml:space="preserve">предоставляет возможность использования </w:t>
      </w:r>
      <w:r w:rsidR="00AF1160">
        <w:t xml:space="preserve">вещественных </w:t>
      </w:r>
      <w:r>
        <w:t>типов</w:t>
      </w:r>
      <w:r w:rsidR="00AF1160">
        <w:t xml:space="preserve"> данных</w:t>
      </w:r>
      <w:r>
        <w:t>:</w:t>
      </w:r>
    </w:p>
    <w:p w:rsidR="00AF1160" w:rsidRDefault="00AF1160">
      <w:pPr>
        <w:ind w:firstLine="0"/>
        <w:jc w:val="left"/>
        <w:rPr>
          <w:rFonts w:eastAsia="NSimSun" w:cs="Lucida Sans"/>
          <w:i/>
          <w:iCs/>
          <w:szCs w:val="24"/>
          <w:lang w:eastAsia="zh-CN" w:bidi="hi-IN"/>
        </w:rPr>
      </w:pPr>
      <w:r>
        <w:br w:type="page"/>
      </w:r>
    </w:p>
    <w:p w:rsidR="00AF1160" w:rsidRDefault="00AF1160" w:rsidP="00AF1160">
      <w:pPr>
        <w:pStyle w:val="a3"/>
      </w:pPr>
      <w:r>
        <w:lastRenderedPageBreak/>
        <w:t xml:space="preserve">Таблица </w:t>
      </w:r>
      <w:fldSimple w:instr=" SEQ Таблица \* ARABIC ">
        <w:r>
          <w:t>2</w:t>
        </w:r>
      </w:fldSimple>
      <w:r>
        <w:t xml:space="preserve"> – Вещественные типы данных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3"/>
        <w:gridCol w:w="3987"/>
        <w:gridCol w:w="2946"/>
        <w:gridCol w:w="1322"/>
      </w:tblGrid>
      <w:tr w:rsidR="00AF1160" w:rsidTr="00AF1160">
        <w:tc>
          <w:tcPr>
            <w:tcW w:w="1373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Тип</w:t>
            </w:r>
          </w:p>
        </w:tc>
        <w:tc>
          <w:tcPr>
            <w:tcW w:w="3987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Диапазон значений</w:t>
            </w:r>
          </w:p>
        </w:tc>
        <w:tc>
          <w:tcPr>
            <w:tcW w:w="2946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Значимых разрядов</w:t>
            </w:r>
          </w:p>
        </w:tc>
        <w:tc>
          <w:tcPr>
            <w:tcW w:w="1322" w:type="dxa"/>
          </w:tcPr>
          <w:p w:rsidR="00AF1160" w:rsidRPr="0022765E" w:rsidRDefault="00AF1160" w:rsidP="00437BC5">
            <w:pPr>
              <w:ind w:firstLine="0"/>
              <w:jc w:val="center"/>
              <w:rPr>
                <w:b/>
              </w:rPr>
            </w:pPr>
            <w:r w:rsidRPr="0022765E">
              <w:rPr>
                <w:b/>
              </w:rPr>
              <w:t>Размер, байт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Pr="00AF1160" w:rsidRDefault="00AF1160" w:rsidP="00AF1160">
            <w:pPr>
              <w:ind w:firstLine="0"/>
            </w:pPr>
            <w:proofErr w:type="spellStart"/>
            <w:r>
              <w:t>Real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Зависит от платформы</w:t>
            </w:r>
          </w:p>
        </w:tc>
        <w:tc>
          <w:tcPr>
            <w:tcW w:w="1322" w:type="dxa"/>
            <w:vAlign w:val="center"/>
          </w:tcPr>
          <w:p w:rsidR="00AF1160" w:rsidRDefault="00AF1160" w:rsidP="008C6E45">
            <w:pPr>
              <w:ind w:firstLine="0"/>
            </w:pPr>
            <w:r>
              <w:t xml:space="preserve">4 </w:t>
            </w:r>
            <w:r w:rsidR="008C6E45">
              <w:t>или</w:t>
            </w:r>
            <w:r>
              <w:t xml:space="preserve"> 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Single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1.5E-45</w:t>
            </w:r>
            <w:proofErr w:type="gramStart"/>
            <w:r>
              <w:t xml:space="preserve"> ..</w:t>
            </w:r>
            <w:proofErr w:type="gramEnd"/>
            <w:r>
              <w:t xml:space="preserve"> 3.4E38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7-8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4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Double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5.0E-324</w:t>
            </w:r>
            <w:proofErr w:type="gramStart"/>
            <w:r>
              <w:t xml:space="preserve"> ..</w:t>
            </w:r>
            <w:proofErr w:type="gramEnd"/>
            <w:r>
              <w:t xml:space="preserve"> 1.7E308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15-16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Extended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1.9E-4932</w:t>
            </w:r>
            <w:proofErr w:type="gramStart"/>
            <w:r>
              <w:t xml:space="preserve"> ..</w:t>
            </w:r>
            <w:proofErr w:type="gramEnd"/>
            <w:r>
              <w:t xml:space="preserve"> 1.1E4932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10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Comp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-2E64+1</w:t>
            </w:r>
            <w:proofErr w:type="gramStart"/>
            <w:r>
              <w:t xml:space="preserve"> ..</w:t>
            </w:r>
            <w:proofErr w:type="gramEnd"/>
            <w:r>
              <w:t xml:space="preserve"> 2E63-1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19-20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  <w:tr w:rsidR="00AF1160" w:rsidTr="00AF1160">
        <w:tc>
          <w:tcPr>
            <w:tcW w:w="1373" w:type="dxa"/>
            <w:vAlign w:val="center"/>
          </w:tcPr>
          <w:p w:rsidR="00AF1160" w:rsidRDefault="00AF1160" w:rsidP="00AF1160">
            <w:pPr>
              <w:ind w:firstLine="0"/>
            </w:pPr>
            <w:proofErr w:type="spellStart"/>
            <w:r>
              <w:t>Currency</w:t>
            </w:r>
            <w:proofErr w:type="spellEnd"/>
          </w:p>
        </w:tc>
        <w:tc>
          <w:tcPr>
            <w:tcW w:w="3987" w:type="dxa"/>
            <w:vAlign w:val="center"/>
          </w:tcPr>
          <w:p w:rsidR="00AF1160" w:rsidRDefault="00AF1160" w:rsidP="00AF1160">
            <w:pPr>
              <w:ind w:firstLine="0"/>
            </w:pPr>
            <w:r>
              <w:t>-922337203685477.5808</w:t>
            </w:r>
          </w:p>
        </w:tc>
        <w:tc>
          <w:tcPr>
            <w:tcW w:w="2946" w:type="dxa"/>
            <w:vAlign w:val="center"/>
          </w:tcPr>
          <w:p w:rsidR="00AF1160" w:rsidRDefault="00AF1160" w:rsidP="00AF1160">
            <w:pPr>
              <w:ind w:firstLine="0"/>
            </w:pPr>
            <w:r>
              <w:t>922337203685477.5807</w:t>
            </w:r>
          </w:p>
        </w:tc>
        <w:tc>
          <w:tcPr>
            <w:tcW w:w="1322" w:type="dxa"/>
            <w:vAlign w:val="center"/>
          </w:tcPr>
          <w:p w:rsidR="00AF1160" w:rsidRDefault="00AF1160" w:rsidP="00AF1160">
            <w:pPr>
              <w:ind w:firstLine="0"/>
            </w:pPr>
            <w:r>
              <w:t xml:space="preserve">8 </w:t>
            </w:r>
          </w:p>
        </w:tc>
      </w:tr>
    </w:tbl>
    <w:p w:rsidR="0022765E" w:rsidRDefault="0022765E" w:rsidP="0022765E"/>
    <w:p w:rsidR="00AF1160" w:rsidRPr="00AF1160" w:rsidRDefault="00AF1160" w:rsidP="0022765E">
      <w:r>
        <w:t xml:space="preserve">Тип данных </w:t>
      </w:r>
      <w:r w:rsidRPr="00AF1160">
        <w:rPr>
          <w:i/>
          <w:lang w:val="en-US"/>
        </w:rPr>
        <w:t>Real</w:t>
      </w:r>
      <w:r w:rsidRPr="00AF1160">
        <w:t xml:space="preserve"> </w:t>
      </w:r>
      <w:r>
        <w:t>зависит от платформы,</w:t>
      </w:r>
      <w:bookmarkStart w:id="7" w:name="_GoBack"/>
      <w:bookmarkEnd w:id="7"/>
      <w:r>
        <w:t xml:space="preserve"> и использовать его нежелательно. Тип </w:t>
      </w:r>
      <w:r w:rsidRPr="00AF1160">
        <w:rPr>
          <w:i/>
          <w:lang w:val="en-US"/>
        </w:rPr>
        <w:t>Currency</w:t>
      </w:r>
      <w:r w:rsidRPr="00AF1160">
        <w:t xml:space="preserve"> </w:t>
      </w:r>
      <w:r>
        <w:t xml:space="preserve">предназначен для операций с числами с фиксированной точностью (операции с денежными величинами). Тип </w:t>
      </w:r>
      <w:r w:rsidRPr="00AF1160">
        <w:rPr>
          <w:i/>
          <w:lang w:val="en-US"/>
        </w:rPr>
        <w:t>Comp</w:t>
      </w:r>
      <w:r w:rsidRPr="00AF1160">
        <w:t xml:space="preserve"> </w:t>
      </w:r>
      <w:r>
        <w:t xml:space="preserve">трактуется как вещественное число без дробной части. </w:t>
      </w:r>
    </w:p>
    <w:p w:rsidR="00AF1160" w:rsidRDefault="00AF1160" w:rsidP="0022765E">
      <w:r>
        <w:t xml:space="preserve">Точность данных типа </w:t>
      </w:r>
      <w:r w:rsidRPr="00AF1160">
        <w:rPr>
          <w:i/>
          <w:lang w:val="en-US"/>
        </w:rPr>
        <w:t>Single</w:t>
      </w:r>
      <w:r w:rsidRPr="00AF1160">
        <w:t xml:space="preserve"> </w:t>
      </w:r>
      <w:r>
        <w:t xml:space="preserve">недостаточна для решения задач вычислительной математики, поэтому предпочтение следует отдать типам </w:t>
      </w:r>
      <w:r w:rsidRPr="00AF1160">
        <w:rPr>
          <w:i/>
          <w:lang w:val="en-US"/>
        </w:rPr>
        <w:t>Double</w:t>
      </w:r>
      <w:r>
        <w:rPr>
          <w:i/>
        </w:rPr>
        <w:t xml:space="preserve"> </w:t>
      </w:r>
      <w:r>
        <w:t>или</w:t>
      </w:r>
      <w:r w:rsidRPr="00AF1160">
        <w:t xml:space="preserve"> </w:t>
      </w:r>
      <w:r w:rsidRPr="00AF1160">
        <w:rPr>
          <w:i/>
          <w:lang w:val="en-US"/>
        </w:rPr>
        <w:t>Extended</w:t>
      </w:r>
      <w:r w:rsidRPr="00AF1160">
        <w:t>.</w:t>
      </w:r>
    </w:p>
    <w:p w:rsidR="00AF1160" w:rsidRPr="00AF1160" w:rsidRDefault="00AF1160" w:rsidP="0022765E"/>
    <w:p w:rsidR="00CC2493" w:rsidRDefault="00B46A56" w:rsidP="00CC2493">
      <w:pPr>
        <w:pStyle w:val="1"/>
      </w:pPr>
      <w:bookmarkStart w:id="8" w:name="_Toc22546902"/>
      <w:r>
        <w:lastRenderedPageBreak/>
        <w:t>Разработка алгоритмов</w:t>
      </w:r>
      <w:bookmarkEnd w:id="8"/>
    </w:p>
    <w:p w:rsidR="00B46A56" w:rsidRDefault="00EE15E0" w:rsidP="00B46A56">
      <w:pPr>
        <w:rPr>
          <w:lang w:eastAsia="zh-CN" w:bidi="hi-IN"/>
        </w:rPr>
      </w:pPr>
      <w:r>
        <w:rPr>
          <w:lang w:eastAsia="zh-CN" w:bidi="hi-IN"/>
        </w:rPr>
        <w:t>Процесс уточнения корня уравнения является итерационным процессом, поэтому за основу в качестве обобщенной схемы возьмем общую схему алгоритма итерационного процесса, представленную на рисунке (</w:t>
      </w:r>
      <w:r>
        <w:rPr>
          <w:lang w:eastAsia="zh-CN" w:bidi="hi-IN"/>
        </w:rPr>
        <w:fldChar w:fldCharType="begin"/>
      </w:r>
      <w:r>
        <w:rPr>
          <w:lang w:eastAsia="zh-CN" w:bidi="hi-IN"/>
        </w:rPr>
        <w:instrText xml:space="preserve"> REF _Ref24963468 \h </w:instrText>
      </w:r>
      <w:r>
        <w:rPr>
          <w:lang w:eastAsia="zh-CN" w:bidi="hi-IN"/>
        </w:rPr>
      </w:r>
      <w:r>
        <w:rPr>
          <w:lang w:eastAsia="zh-CN" w:bidi="hi-IN"/>
        </w:rP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1</w:t>
      </w:r>
      <w:r>
        <w:rPr>
          <w:lang w:eastAsia="zh-CN" w:bidi="hi-IN"/>
        </w:rPr>
        <w:fldChar w:fldCharType="end"/>
      </w:r>
      <w:r>
        <w:rPr>
          <w:lang w:eastAsia="zh-CN" w:bidi="hi-IN"/>
        </w:rPr>
        <w:t>).</w:t>
      </w:r>
    </w:p>
    <w:p w:rsidR="00EE15E0" w:rsidRDefault="009F5232" w:rsidP="00EE15E0">
      <w:pPr>
        <w:pStyle w:val="a3"/>
      </w:pPr>
      <w:r>
        <w:object w:dxaOrig="4575" w:dyaOrig="5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85pt;height:437pt" o:ole="">
            <v:imagedata r:id="rId10" o:title=""/>
          </v:shape>
          <o:OLEObject Type="Embed" ProgID="Visio.Drawing.15" ShapeID="_x0000_i1025" DrawAspect="Content" ObjectID="_1635582935" r:id="rId11"/>
        </w:object>
      </w:r>
    </w:p>
    <w:p w:rsidR="00EE15E0" w:rsidRDefault="00EE15E0" w:rsidP="00EE15E0">
      <w:pPr>
        <w:pStyle w:val="a3"/>
      </w:pPr>
      <w:bookmarkStart w:id="9" w:name="_Ref24963468"/>
      <w:r>
        <w:t xml:space="preserve">Рисунок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Рисунок \* ARABIC \s 1 ">
        <w:r>
          <w:rPr>
            <w:noProof/>
          </w:rPr>
          <w:t>1</w:t>
        </w:r>
      </w:fldSimple>
      <w:bookmarkEnd w:id="9"/>
      <w:r>
        <w:rPr>
          <w:lang w:val="en-US"/>
        </w:rPr>
        <w:t xml:space="preserve"> – </w:t>
      </w:r>
      <w:r>
        <w:t>Общая схема итерационного процесса</w:t>
      </w:r>
    </w:p>
    <w:p w:rsidR="00EE15E0" w:rsidRDefault="00EE15E0" w:rsidP="00EE15E0">
      <w:r>
        <w:t>Для метода половинного деления входными данными алгоритма будут:</w:t>
      </w:r>
    </w:p>
    <w:p w:rsidR="00EE15E0" w:rsidRDefault="00EE15E0" w:rsidP="00EE15E0">
      <w:pPr>
        <w:pStyle w:val="a5"/>
        <w:numPr>
          <w:ilvl w:val="0"/>
          <w:numId w:val="17"/>
        </w:numPr>
      </w:pPr>
      <w:r>
        <w:t xml:space="preserve">максимальное количество итераций </w:t>
      </w:r>
      <w:proofErr w:type="spellStart"/>
      <w:r w:rsidRPr="00B0792B">
        <w:rPr>
          <w:i/>
          <w:lang w:val="en-US"/>
        </w:rPr>
        <w:t>MaxIterCount</w:t>
      </w:r>
      <w:proofErr w:type="spellEnd"/>
      <w:r>
        <w:rPr>
          <w:lang w:val="en-US"/>
        </w:rPr>
        <w:t>;</w:t>
      </w:r>
    </w:p>
    <w:p w:rsidR="00EE15E0" w:rsidRDefault="00EE15E0" w:rsidP="00EE15E0">
      <w:pPr>
        <w:pStyle w:val="a5"/>
        <w:numPr>
          <w:ilvl w:val="0"/>
          <w:numId w:val="17"/>
        </w:numPr>
      </w:pPr>
      <w:r>
        <w:t xml:space="preserve">границы отрезка </w:t>
      </w:r>
      <w:r w:rsidRPr="00EE15E0">
        <w:t>[</w:t>
      </w:r>
      <w:r w:rsidRPr="00B0792B">
        <w:rPr>
          <w:i/>
          <w:lang w:val="en-US"/>
        </w:rPr>
        <w:t>Left</w:t>
      </w:r>
      <w:r w:rsidRPr="00EE15E0">
        <w:t xml:space="preserve">, </w:t>
      </w:r>
      <w:r w:rsidRPr="00B0792B">
        <w:rPr>
          <w:i/>
          <w:lang w:val="en-US"/>
        </w:rPr>
        <w:t>Right</w:t>
      </w:r>
      <w:r w:rsidRPr="00EE15E0">
        <w:t>]</w:t>
      </w:r>
      <w:r>
        <w:t>, на котором был локализован единственный корень уравнения;</w:t>
      </w:r>
    </w:p>
    <w:p w:rsidR="00EE15E0" w:rsidRPr="009F5232" w:rsidRDefault="009F5232" w:rsidP="00EE15E0">
      <w:pPr>
        <w:pStyle w:val="a5"/>
        <w:numPr>
          <w:ilvl w:val="0"/>
          <w:numId w:val="17"/>
        </w:numPr>
      </w:pPr>
      <w:r>
        <w:t xml:space="preserve">точность локализации </w:t>
      </w:r>
      <w:r w:rsidR="00EE15E0">
        <w:t xml:space="preserve">корня </w:t>
      </w:r>
      <w:proofErr w:type="spellStart"/>
      <w:r w:rsidR="00EE15E0" w:rsidRPr="00B0792B">
        <w:rPr>
          <w:i/>
          <w:lang w:val="en-US"/>
        </w:rPr>
        <w:t>Eps</w:t>
      </w:r>
      <w:r>
        <w:rPr>
          <w:i/>
          <w:lang w:val="en-US"/>
        </w:rPr>
        <w:t>X</w:t>
      </w:r>
      <w:proofErr w:type="spellEnd"/>
      <w:r w:rsidR="00EE15E0" w:rsidRPr="009F5232">
        <w:t>.</w:t>
      </w:r>
    </w:p>
    <w:p w:rsidR="009F5232" w:rsidRDefault="009F5232" w:rsidP="009F5232">
      <w:pPr>
        <w:pStyle w:val="a5"/>
        <w:numPr>
          <w:ilvl w:val="0"/>
          <w:numId w:val="17"/>
        </w:numPr>
      </w:pPr>
      <w:r>
        <w:t xml:space="preserve">погрешность вычисления корня </w:t>
      </w:r>
      <w:proofErr w:type="spellStart"/>
      <w:r w:rsidRPr="00B0792B">
        <w:rPr>
          <w:i/>
          <w:lang w:val="en-US"/>
        </w:rPr>
        <w:t>Eps</w:t>
      </w:r>
      <w:r>
        <w:rPr>
          <w:i/>
          <w:lang w:val="en-US"/>
        </w:rPr>
        <w:t>Y</w:t>
      </w:r>
      <w:proofErr w:type="spellEnd"/>
      <w:r>
        <w:rPr>
          <w:lang w:val="en-US"/>
        </w:rPr>
        <w:t>.</w:t>
      </w:r>
    </w:p>
    <w:p w:rsidR="00EE15E0" w:rsidRDefault="00983C10" w:rsidP="00364512">
      <w:r>
        <w:lastRenderedPageBreak/>
        <w:t xml:space="preserve">Блок подготовки итерационного процесса заключается в </w:t>
      </w:r>
      <w:r w:rsidR="00364512">
        <w:t xml:space="preserve">том, что </w:t>
      </w:r>
      <w:r w:rsidR="00753151">
        <w:t>обнуляется счетчик итераций.</w:t>
      </w:r>
    </w:p>
    <w:p w:rsidR="00BE2387" w:rsidRDefault="00BE2387" w:rsidP="00EE15E0">
      <w:r>
        <w:t>Тело цикла будет включать в себя следующие действия:</w:t>
      </w:r>
    </w:p>
    <w:p w:rsidR="00BE2387" w:rsidRPr="00BE2387" w:rsidRDefault="00BE2387" w:rsidP="00BE2387">
      <w:pPr>
        <w:pStyle w:val="a5"/>
        <w:numPr>
          <w:ilvl w:val="0"/>
          <w:numId w:val="17"/>
        </w:numPr>
      </w:pPr>
      <w:r>
        <w:t xml:space="preserve">определение </w:t>
      </w:r>
      <w:r w:rsidR="00EE15E0">
        <w:t>середин</w:t>
      </w:r>
      <w:r>
        <w:t>ы</w:t>
      </w:r>
      <w:r w:rsidR="00EE15E0">
        <w:t xml:space="preserve"> отрезка</w:t>
      </w:r>
      <w:r w:rsidRPr="00BE2387">
        <w:t>:</w:t>
      </w:r>
      <w:r w:rsidR="00EE15E0">
        <w:t xml:space="preserve"> </w:t>
      </w:r>
      <w:r w:rsidRPr="00B0792B">
        <w:rPr>
          <w:i/>
          <w:lang w:val="en-US"/>
        </w:rPr>
        <w:t>Middle</w:t>
      </w:r>
      <w:r w:rsidR="00EE15E0">
        <w:t xml:space="preserve"> = (</w:t>
      </w:r>
      <w:r w:rsidRPr="00B0792B">
        <w:rPr>
          <w:i/>
          <w:lang w:val="en-US"/>
        </w:rPr>
        <w:t>Left</w:t>
      </w:r>
      <w:r w:rsidR="00EE15E0">
        <w:t>+</w:t>
      </w:r>
      <w:proofErr w:type="gramStart"/>
      <w:r w:rsidRPr="00B0792B">
        <w:rPr>
          <w:i/>
          <w:lang w:val="en-US"/>
        </w:rPr>
        <w:t>Right</w:t>
      </w:r>
      <w:r w:rsidR="00EE15E0">
        <w:t>)/</w:t>
      </w:r>
      <w:proofErr w:type="gramEnd"/>
      <w:r w:rsidR="00EE15E0">
        <w:t>2</w:t>
      </w:r>
      <w:r w:rsidRPr="00BE2387">
        <w:t>;</w:t>
      </w:r>
    </w:p>
    <w:p w:rsidR="00EE15E0" w:rsidRDefault="00EE15E0" w:rsidP="00BE2387">
      <w:pPr>
        <w:pStyle w:val="a5"/>
        <w:numPr>
          <w:ilvl w:val="0"/>
          <w:numId w:val="17"/>
        </w:numPr>
      </w:pPr>
      <w:r>
        <w:t>вычисл</w:t>
      </w:r>
      <w:r w:rsidR="00BE2387">
        <w:t xml:space="preserve">ение </w:t>
      </w:r>
      <w:r>
        <w:t>значени</w:t>
      </w:r>
      <w:r w:rsidR="00BE2387">
        <w:t>я</w:t>
      </w:r>
      <w:r>
        <w:t xml:space="preserve"> функции </w:t>
      </w:r>
      <w:r w:rsidRPr="00B0792B">
        <w:rPr>
          <w:i/>
        </w:rPr>
        <w:t>f</w:t>
      </w:r>
      <w:r>
        <w:t>(</w:t>
      </w:r>
      <w:r w:rsidR="00BE2387" w:rsidRPr="00B0792B">
        <w:rPr>
          <w:i/>
          <w:lang w:val="en-US"/>
        </w:rPr>
        <w:t>Middle</w:t>
      </w:r>
      <w:r>
        <w:t>)</w:t>
      </w:r>
      <w:r w:rsidR="00BE2387" w:rsidRPr="00BE2387">
        <w:t xml:space="preserve">, </w:t>
      </w:r>
      <w:r w:rsidR="00BE2387">
        <w:t xml:space="preserve">и </w:t>
      </w:r>
      <w:r>
        <w:t>выбор, какую из двух частей взять для уточнения корня.</w:t>
      </w:r>
    </w:p>
    <w:p w:rsidR="00BE2387" w:rsidRDefault="00BE2387" w:rsidP="00EE15E0">
      <w:r>
        <w:t>Условием завершение цикла является</w:t>
      </w:r>
      <w:r w:rsidRPr="00BE2387">
        <w:t>:</w:t>
      </w:r>
      <w:r>
        <w:t xml:space="preserve"> </w:t>
      </w:r>
    </w:p>
    <w:p w:rsidR="00BE2387" w:rsidRPr="00BE2387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t>либо достижение максимального количества итераций (</w:t>
      </w:r>
      <w:proofErr w:type="spellStart"/>
      <w:r w:rsidRPr="00B0792B">
        <w:rPr>
          <w:i/>
          <w:lang w:val="en-US"/>
        </w:rPr>
        <w:t>IterCount</w:t>
      </w:r>
      <w:proofErr w:type="spellEnd"/>
      <w:r w:rsidRPr="00BE2387">
        <w:t xml:space="preserve"> = </w:t>
      </w:r>
      <w:proofErr w:type="spellStart"/>
      <w:r w:rsidRPr="00B0792B">
        <w:rPr>
          <w:i/>
          <w:lang w:val="en-US"/>
        </w:rPr>
        <w:t>MaxIterCount</w:t>
      </w:r>
      <w:proofErr w:type="spellEnd"/>
      <w:r>
        <w:t xml:space="preserve">); </w:t>
      </w:r>
    </w:p>
    <w:p w:rsidR="00EE15E0" w:rsidRPr="00BE2387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t>либо достижение заданной ширины отрезка</w:t>
      </w:r>
      <w:proofErr w:type="gramStart"/>
      <w: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Right-Left</m:t>
            </m:r>
          </m:e>
        </m:d>
        <m:r>
          <w:rPr>
            <w:rFonts w:ascii="Cambria Math" w:hAnsi="Cambria Math"/>
          </w:rPr>
          <m:t>&lt;Eps</m:t>
        </m:r>
        <m:r>
          <w:rPr>
            <w:rFonts w:ascii="Cambria Math" w:hAnsi="Cambria Math"/>
          </w:rPr>
          <m:t>X</m:t>
        </m:r>
      </m:oMath>
      <w:r w:rsidRPr="00BE2387">
        <w:rPr>
          <w:rFonts w:eastAsiaTheme="minorEastAsia"/>
        </w:rPr>
        <w:t>;</w:t>
      </w:r>
      <w:proofErr w:type="gramEnd"/>
    </w:p>
    <w:p w:rsidR="00BE2387" w:rsidRPr="009F5232" w:rsidRDefault="00BE2387" w:rsidP="00BE2387">
      <w:pPr>
        <w:pStyle w:val="a5"/>
        <w:numPr>
          <w:ilvl w:val="0"/>
          <w:numId w:val="17"/>
        </w:numPr>
        <w:rPr>
          <w:i/>
        </w:rPr>
      </w:pPr>
      <w:r>
        <w:rPr>
          <w:rFonts w:eastAsiaTheme="minorEastAsia"/>
        </w:rPr>
        <w:t xml:space="preserve">либо достижение того, что значение функции в центре не </w:t>
      </w:r>
      <w:r w:rsidR="009F5232">
        <w:rPr>
          <w:rFonts w:eastAsiaTheme="minorEastAsia"/>
        </w:rPr>
        <w:t>превышает</w:t>
      </w:r>
      <w:r>
        <w:rPr>
          <w:rFonts w:eastAsiaTheme="minorEastAsia"/>
        </w:rPr>
        <w:t xml:space="preserve"> заданную точность </w:t>
      </w:r>
      <w:r w:rsidRPr="00BE2387">
        <w:rPr>
          <w:rFonts w:eastAsiaTheme="minorEastAsia"/>
        </w:rPr>
        <w:t>|</w:t>
      </w:r>
      <w:r w:rsidRPr="007006D7">
        <w:rPr>
          <w:i/>
          <w:lang w:val="en-US"/>
        </w:rPr>
        <w:t>f</w:t>
      </w:r>
      <w:r w:rsidRPr="007006D7">
        <w:rPr>
          <w:i/>
        </w:rPr>
        <w:t>(</w:t>
      </w:r>
      <w:r>
        <w:rPr>
          <w:i/>
          <w:lang w:val="en-US"/>
        </w:rPr>
        <w:t>Middle</w:t>
      </w:r>
      <w:r w:rsidRPr="007006D7">
        <w:rPr>
          <w:i/>
        </w:rPr>
        <w:t>)</w:t>
      </w:r>
      <w:proofErr w:type="gramStart"/>
      <w:r w:rsidRPr="00BE2387">
        <w:t>|&lt;</w:t>
      </w:r>
      <w:proofErr w:type="spellStart"/>
      <w:proofErr w:type="gramEnd"/>
      <w:r>
        <w:rPr>
          <w:lang w:val="en-US"/>
        </w:rPr>
        <w:t>Eps</w:t>
      </w:r>
      <w:r w:rsidR="009F5232">
        <w:rPr>
          <w:lang w:val="en-US"/>
        </w:rPr>
        <w:t>Y</w:t>
      </w:r>
      <w:proofErr w:type="spellEnd"/>
      <w:r w:rsidRPr="007006D7">
        <w:t>.</w:t>
      </w:r>
    </w:p>
    <w:p w:rsidR="009F5232" w:rsidRDefault="009F5232" w:rsidP="009F5232">
      <w:r>
        <w:t>На рисунке (</w:t>
      </w:r>
      <w:r>
        <w:fldChar w:fldCharType="begin"/>
      </w:r>
      <w:r>
        <w:instrText xml:space="preserve"> REF _Ref24968179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t>.</w:t>
      </w:r>
      <w:r>
        <w:rPr>
          <w:noProof/>
        </w:rPr>
        <w:t>2</w:t>
      </w:r>
      <w:r>
        <w:fldChar w:fldCharType="end"/>
      </w:r>
      <w:r>
        <w:fldChar w:fldCharType="begin"/>
      </w:r>
      <w:r>
        <w:instrText xml:space="preserve"> REF _Ref24968132 \h </w:instrText>
      </w:r>
      <w:r>
        <w:fldChar w:fldCharType="separate"/>
      </w:r>
      <w:r>
        <w:fldChar w:fldCharType="end"/>
      </w:r>
      <w:r>
        <w:t xml:space="preserve">) представлен алгоритм </w:t>
      </w:r>
      <w:r w:rsidRPr="009F5232">
        <w:t>уточнения корня методом половинного деления</w:t>
      </w:r>
      <w:r>
        <w:t>.</w:t>
      </w:r>
    </w:p>
    <w:p w:rsidR="00364512" w:rsidRDefault="00364512" w:rsidP="009F5232">
      <w:r>
        <w:t xml:space="preserve">Общий алгоритм </w:t>
      </w:r>
      <w:r w:rsidR="00225CBD">
        <w:t>(</w:t>
      </w:r>
      <w:r w:rsidR="00225CBD">
        <w:fldChar w:fldCharType="begin"/>
      </w:r>
      <w:r w:rsidR="00225CBD">
        <w:instrText xml:space="preserve"> REF _Ref24969206 \h </w:instrText>
      </w:r>
      <w:r w:rsidR="00225CBD">
        <w:fldChar w:fldCharType="separate"/>
      </w:r>
      <w:r w:rsidR="00225CBD">
        <w:t xml:space="preserve">Рисунок </w:t>
      </w:r>
      <w:r w:rsidR="00225CBD">
        <w:rPr>
          <w:noProof/>
        </w:rPr>
        <w:t>3</w:t>
      </w:r>
      <w:r w:rsidR="00225CBD">
        <w:t>.</w:t>
      </w:r>
      <w:r w:rsidR="00225CBD">
        <w:rPr>
          <w:noProof/>
        </w:rPr>
        <w:t>3</w:t>
      </w:r>
      <w:r w:rsidR="00225CBD">
        <w:fldChar w:fldCharType="end"/>
      </w:r>
      <w:r w:rsidR="00225CBD">
        <w:t xml:space="preserve">) </w:t>
      </w:r>
      <w:r>
        <w:t>будет заключаться в следующем: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ввод исходных данных (</w:t>
      </w:r>
      <w:r w:rsidRPr="00225CBD">
        <w:rPr>
          <w:i/>
          <w:lang w:val="en-US"/>
        </w:rPr>
        <w:t>Left</w:t>
      </w:r>
      <w:r w:rsidRPr="00364512">
        <w:t xml:space="preserve">, </w:t>
      </w:r>
      <w:r w:rsidRPr="00225CBD">
        <w:rPr>
          <w:i/>
          <w:lang w:val="en-US"/>
        </w:rPr>
        <w:t>Right</w:t>
      </w:r>
      <w:r>
        <w:t xml:space="preserve">, </w:t>
      </w:r>
      <w:proofErr w:type="spellStart"/>
      <w:r w:rsidRPr="00225CBD">
        <w:rPr>
          <w:i/>
        </w:rPr>
        <w:t>MaxIterCount</w:t>
      </w:r>
      <w:proofErr w:type="spellEnd"/>
      <w:r>
        <w:t xml:space="preserve">, </w:t>
      </w:r>
      <w:proofErr w:type="spellStart"/>
      <w:r w:rsidRPr="00225CBD">
        <w:rPr>
          <w:i/>
        </w:rPr>
        <w:t>EpsX</w:t>
      </w:r>
      <w:proofErr w:type="spellEnd"/>
      <w:r>
        <w:t xml:space="preserve">, </w:t>
      </w:r>
      <w:proofErr w:type="spellStart"/>
      <w:r w:rsidRPr="00225CBD">
        <w:rPr>
          <w:i/>
        </w:rPr>
        <w:t>EpsY</w:t>
      </w:r>
      <w:proofErr w:type="spellEnd"/>
      <w:r>
        <w:t>);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проверка исходных данных;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выполнение </w:t>
      </w:r>
      <w:r w:rsidRPr="009F5232">
        <w:t>уточнения корня методом половинного деления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>вывод результатов.</w:t>
      </w:r>
    </w:p>
    <w:p w:rsidR="00364512" w:rsidRDefault="00364512" w:rsidP="00364512">
      <w:r>
        <w:t>Исходные данные корректные, если:</w:t>
      </w:r>
    </w:p>
    <w:p w:rsidR="00364512" w:rsidRPr="00364512" w:rsidRDefault="00364512" w:rsidP="00364512">
      <w:pPr>
        <w:pStyle w:val="a5"/>
        <w:numPr>
          <w:ilvl w:val="0"/>
          <w:numId w:val="17"/>
        </w:numPr>
      </w:pPr>
      <w:r>
        <w:t xml:space="preserve">число итераций положительно: </w:t>
      </w:r>
      <w:proofErr w:type="spellStart"/>
      <w:proofErr w:type="gramStart"/>
      <w:r w:rsidRPr="00225CBD">
        <w:rPr>
          <w:i/>
          <w:lang w:val="en-US"/>
        </w:rPr>
        <w:t>MaxIterCount</w:t>
      </w:r>
      <w:proofErr w:type="spellEnd"/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0;</w:t>
      </w:r>
    </w:p>
    <w:p w:rsidR="00364512" w:rsidRDefault="00364512" w:rsidP="00A83723">
      <w:pPr>
        <w:pStyle w:val="a5"/>
        <w:numPr>
          <w:ilvl w:val="0"/>
          <w:numId w:val="17"/>
        </w:numPr>
      </w:pPr>
      <w:r>
        <w:t xml:space="preserve">погрешности находятся в интервале допустимых значений </w:t>
      </w:r>
      <w:r w:rsidRPr="00364512">
        <w:t>0&lt;</w:t>
      </w:r>
      <w:proofErr w:type="spellStart"/>
      <w:proofErr w:type="gramStart"/>
      <w:r w:rsidRPr="00225CBD">
        <w:rPr>
          <w:i/>
          <w:lang w:val="en-US"/>
        </w:rPr>
        <w:t>EpsX</w:t>
      </w:r>
      <w:proofErr w:type="spellEnd"/>
      <w:r w:rsidRPr="00364512">
        <w:t>&lt;</w:t>
      </w:r>
      <w:proofErr w:type="gramEnd"/>
      <w:r w:rsidRPr="00364512">
        <w:t>0.1</w:t>
      </w:r>
      <w:r>
        <w:t xml:space="preserve">; </w:t>
      </w:r>
      <w:r w:rsidRPr="00364512">
        <w:t>0&lt;</w:t>
      </w:r>
      <w:proofErr w:type="spellStart"/>
      <w:r w:rsidRPr="00225CBD">
        <w:rPr>
          <w:i/>
          <w:lang w:val="en-US"/>
        </w:rPr>
        <w:t>Eps</w:t>
      </w:r>
      <w:r w:rsidRPr="00225CBD">
        <w:rPr>
          <w:i/>
          <w:lang w:val="en-US"/>
        </w:rPr>
        <w:t>Y</w:t>
      </w:r>
      <w:proofErr w:type="spellEnd"/>
      <w:r w:rsidRPr="00364512">
        <w:t>&lt;0.1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левая граница отрезка не превышает правую </w:t>
      </w:r>
      <w:r w:rsidRPr="00B0792B">
        <w:rPr>
          <w:i/>
          <w:lang w:val="en-US"/>
        </w:rPr>
        <w:t>Left</w:t>
      </w:r>
      <w:r>
        <w:rPr>
          <w:lang w:val="en-US"/>
        </w:rPr>
        <w:t xml:space="preserve"> ≤</w:t>
      </w:r>
      <w:r w:rsidRPr="00EE15E0">
        <w:t xml:space="preserve"> </w:t>
      </w:r>
      <w:r w:rsidRPr="00B0792B">
        <w:rPr>
          <w:i/>
          <w:lang w:val="en-US"/>
        </w:rPr>
        <w:t>Right</w:t>
      </w:r>
      <w:r>
        <w:t>;</w:t>
      </w:r>
    </w:p>
    <w:p w:rsidR="00364512" w:rsidRDefault="00364512" w:rsidP="00364512">
      <w:pPr>
        <w:pStyle w:val="a5"/>
        <w:numPr>
          <w:ilvl w:val="0"/>
          <w:numId w:val="17"/>
        </w:numPr>
      </w:pPr>
      <w:r>
        <w:t xml:space="preserve">на границах отрезка функция </w:t>
      </w:r>
      <w:r w:rsidRPr="00B0792B">
        <w:rPr>
          <w:i/>
          <w:lang w:val="en-US"/>
        </w:rPr>
        <w:t>f</w:t>
      </w:r>
      <w:r w:rsidRPr="00B0792B">
        <w:rPr>
          <w:i/>
        </w:rPr>
        <w:t>(</w:t>
      </w:r>
      <w:r w:rsidRPr="00B0792B">
        <w:rPr>
          <w:i/>
          <w:lang w:val="en-US"/>
        </w:rPr>
        <w:t>x</w:t>
      </w:r>
      <w:r w:rsidRPr="00B0792B">
        <w:rPr>
          <w:i/>
        </w:rPr>
        <w:t>)</w:t>
      </w:r>
      <w:r w:rsidRPr="00BE2387">
        <w:t xml:space="preserve"> </w:t>
      </w:r>
      <w:r>
        <w:t>имеет значения разного знака</w:t>
      </w:r>
      <w:proofErr w:type="gramStart"/>
      <w:r>
        <w:t>:</w:t>
      </w:r>
      <w:r>
        <w:rPr>
          <w:lang w:val="en-US"/>
        </w:rPr>
        <w:t> </w:t>
      </w:r>
      <m:oMath>
        <m:r>
          <w:rPr>
            <w:rFonts w:ascii="Cambria Math" w:hAnsi="Cambria Math"/>
          </w:rPr>
          <m:t>f(Left)∙f(Right)≤0</m:t>
        </m:r>
      </m:oMath>
      <w:r w:rsidRPr="00BE2387">
        <w:rPr>
          <w:rFonts w:eastAsiaTheme="minorEastAsia"/>
        </w:rPr>
        <w:t>.</w:t>
      </w:r>
      <w:proofErr w:type="gramEnd"/>
    </w:p>
    <w:p w:rsidR="00364512" w:rsidRPr="009F5232" w:rsidRDefault="00364512" w:rsidP="009F5232"/>
    <w:bookmarkStart w:id="10" w:name="_Ref24968132"/>
    <w:p w:rsidR="009F5232" w:rsidRDefault="00364512" w:rsidP="009F5232">
      <w:pPr>
        <w:pStyle w:val="a3"/>
      </w:pPr>
      <w:r>
        <w:object w:dxaOrig="7231" w:dyaOrig="9196">
          <v:shape id="_x0000_i1026" type="#_x0000_t75" style="width:469.65pt;height:596.95pt" o:ole="">
            <v:imagedata r:id="rId12" o:title=""/>
          </v:shape>
          <o:OLEObject Type="Embed" ProgID="Visio.Drawing.15" ShapeID="_x0000_i1026" DrawAspect="Content" ObjectID="_1635582937" r:id="rId13"/>
        </w:object>
      </w:r>
    </w:p>
    <w:p w:rsidR="009F5232" w:rsidRDefault="009F5232" w:rsidP="009F5232">
      <w:pPr>
        <w:pStyle w:val="a3"/>
      </w:pPr>
      <w:bookmarkStart w:id="11" w:name="_Ref24968179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10"/>
      <w:bookmarkEnd w:id="11"/>
      <w:r w:rsidRPr="009F5232">
        <w:t xml:space="preserve"> – </w:t>
      </w:r>
      <w:r>
        <w:t>Алгоритм уточнения корня методом половинного деления</w:t>
      </w:r>
    </w:p>
    <w:p w:rsidR="00225CBD" w:rsidRDefault="00225CBD" w:rsidP="00225CBD">
      <w:pPr>
        <w:pStyle w:val="a3"/>
      </w:pPr>
      <w:r>
        <w:object w:dxaOrig="6555" w:dyaOrig="6376">
          <v:shape id="_x0000_i1027" type="#_x0000_t75" style="width:481.4pt;height:468.85pt" o:ole="">
            <v:imagedata r:id="rId14" o:title=""/>
          </v:shape>
          <o:OLEObject Type="Embed" ProgID="Visio.Drawing.15" ShapeID="_x0000_i1027" DrawAspect="Content" ObjectID="_1635582938" r:id="rId15"/>
        </w:object>
      </w:r>
    </w:p>
    <w:p w:rsidR="00225CBD" w:rsidRDefault="00225CBD" w:rsidP="00225CBD">
      <w:pPr>
        <w:pStyle w:val="a3"/>
      </w:pPr>
      <w:bookmarkStart w:id="12" w:name="_Ref24969206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2"/>
      <w:r w:rsidRPr="009F5232">
        <w:t xml:space="preserve"> – </w:t>
      </w:r>
      <w:r>
        <w:t>Общая схема а</w:t>
      </w:r>
      <w:r>
        <w:t>лгоритм</w:t>
      </w:r>
      <w:r>
        <w:t>а</w:t>
      </w:r>
      <w:r>
        <w:t xml:space="preserve"> </w:t>
      </w:r>
      <w:r>
        <w:t>решения задачи</w:t>
      </w:r>
    </w:p>
    <w:p w:rsidR="00EE15E0" w:rsidRPr="009F5232" w:rsidRDefault="00EE15E0" w:rsidP="009F5232">
      <w:pPr>
        <w:pStyle w:val="a3"/>
      </w:pPr>
    </w:p>
    <w:p w:rsidR="00D76741" w:rsidRDefault="00B46A56" w:rsidP="00D76741">
      <w:pPr>
        <w:pStyle w:val="1"/>
      </w:pPr>
      <w:bookmarkStart w:id="13" w:name="_Toc22546903"/>
      <w:r>
        <w:lastRenderedPageBreak/>
        <w:t>Тестирование программы</w:t>
      </w:r>
      <w:bookmarkEnd w:id="13"/>
    </w:p>
    <w:p w:rsidR="001B6C27" w:rsidRDefault="001B6C27" w:rsidP="001B6C27"/>
    <w:p w:rsidR="008C2D8C" w:rsidRDefault="008C2D8C" w:rsidP="00132425">
      <w:pPr>
        <w:pStyle w:val="1"/>
        <w:ind w:firstLine="0"/>
      </w:pPr>
      <w:bookmarkStart w:id="14" w:name="_Toc22546904"/>
      <w:r>
        <w:lastRenderedPageBreak/>
        <w:t xml:space="preserve">Разработка </w:t>
      </w:r>
      <w:r w:rsidR="00B46A56">
        <w:t>документации</w:t>
      </w:r>
      <w:bookmarkEnd w:id="14"/>
    </w:p>
    <w:p w:rsidR="00132425" w:rsidRPr="00132425" w:rsidRDefault="00132425" w:rsidP="00132425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15" w:name="_Toc22546905"/>
      <w:r>
        <w:lastRenderedPageBreak/>
        <w:t>Заключение</w:t>
      </w:r>
      <w:bookmarkEnd w:id="15"/>
    </w:p>
    <w:p w:rsidR="00B46A56" w:rsidRPr="00B46A56" w:rsidRDefault="00B46A56" w:rsidP="00B46A56">
      <w:pPr>
        <w:rPr>
          <w:lang w:eastAsia="zh-CN" w:bidi="hi-IN"/>
        </w:rPr>
      </w:pPr>
    </w:p>
    <w:p w:rsidR="00B46A56" w:rsidRDefault="00B46A56" w:rsidP="00013E77">
      <w:pPr>
        <w:pStyle w:val="11"/>
      </w:pPr>
      <w:bookmarkStart w:id="16" w:name="_Toc22546906"/>
      <w:r>
        <w:lastRenderedPageBreak/>
        <w:t>Библиографический список</w:t>
      </w:r>
      <w:bookmarkEnd w:id="16"/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1. Самарский А.А., </w:t>
      </w:r>
      <w:proofErr w:type="spellStart"/>
      <w:r>
        <w:rPr>
          <w:lang w:eastAsia="zh-CN" w:bidi="hi-IN"/>
        </w:rPr>
        <w:t>Гулин</w:t>
      </w:r>
      <w:proofErr w:type="spellEnd"/>
      <w:r>
        <w:rPr>
          <w:lang w:eastAsia="zh-CN" w:bidi="hi-IN"/>
        </w:rPr>
        <w:t xml:space="preserve"> А.В. Численные методы. - М.: 1989.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2. </w:t>
      </w:r>
      <w:proofErr w:type="spellStart"/>
      <w:r>
        <w:rPr>
          <w:lang w:eastAsia="zh-CN" w:bidi="hi-IN"/>
        </w:rPr>
        <w:t>Калиткин</w:t>
      </w:r>
      <w:proofErr w:type="spellEnd"/>
      <w:r>
        <w:rPr>
          <w:lang w:eastAsia="zh-CN" w:bidi="hi-IN"/>
        </w:rPr>
        <w:t xml:space="preserve"> Н.Н. Численные методы. - М.: Наука, 1978.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3. </w:t>
      </w:r>
      <w:proofErr w:type="spellStart"/>
      <w:r>
        <w:rPr>
          <w:lang w:eastAsia="zh-CN" w:bidi="hi-IN"/>
        </w:rPr>
        <w:t>Демидович</w:t>
      </w:r>
      <w:proofErr w:type="spellEnd"/>
      <w:r>
        <w:rPr>
          <w:lang w:eastAsia="zh-CN" w:bidi="hi-IN"/>
        </w:rPr>
        <w:t xml:space="preserve"> Б.П., Марон И.А. Основы вычислительной математики. - М.: 1970.</w:t>
      </w:r>
    </w:p>
    <w:p w:rsidR="00462E62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4. Копченова Н.В., Марон И.А. Вычислительная математика в примерах и </w:t>
      </w:r>
      <w:proofErr w:type="gramStart"/>
      <w:r>
        <w:rPr>
          <w:lang w:eastAsia="zh-CN" w:bidi="hi-IN"/>
        </w:rPr>
        <w:t>задачах .</w:t>
      </w:r>
      <w:proofErr w:type="gramEnd"/>
      <w:r>
        <w:rPr>
          <w:lang w:eastAsia="zh-CN" w:bidi="hi-IN"/>
        </w:rPr>
        <w:t xml:space="preserve"> - М.: Наука, 1972.</w:t>
      </w:r>
    </w:p>
    <w:p w:rsidR="00B46A56" w:rsidRPr="00B46A56" w:rsidRDefault="00462E62" w:rsidP="00462E62">
      <w:pPr>
        <w:rPr>
          <w:lang w:eastAsia="zh-CN" w:bidi="hi-IN"/>
        </w:rPr>
      </w:pPr>
      <w:r>
        <w:rPr>
          <w:lang w:eastAsia="zh-CN" w:bidi="hi-IN"/>
        </w:rPr>
        <w:t xml:space="preserve">5. </w:t>
      </w:r>
      <w:proofErr w:type="spellStart"/>
      <w:r>
        <w:rPr>
          <w:lang w:eastAsia="zh-CN" w:bidi="hi-IN"/>
        </w:rPr>
        <w:t>Мудров</w:t>
      </w:r>
      <w:proofErr w:type="spellEnd"/>
      <w:r>
        <w:rPr>
          <w:lang w:eastAsia="zh-CN" w:bidi="hi-IN"/>
        </w:rPr>
        <w:t xml:space="preserve"> А.Е. Численные методы для ПЭВМ на языках Бейсик, Фортран, Паскаль. – Томск: МП «</w:t>
      </w:r>
      <w:proofErr w:type="spellStart"/>
      <w:r>
        <w:rPr>
          <w:lang w:eastAsia="zh-CN" w:bidi="hi-IN"/>
        </w:rPr>
        <w:t>Раско</w:t>
      </w:r>
      <w:proofErr w:type="spellEnd"/>
      <w:r>
        <w:rPr>
          <w:lang w:eastAsia="zh-CN" w:bidi="hi-IN"/>
        </w:rPr>
        <w:t>», 1991.</w:t>
      </w:r>
    </w:p>
    <w:p w:rsidR="00A52370" w:rsidRDefault="00013E77" w:rsidP="00013E77">
      <w:pPr>
        <w:pStyle w:val="11"/>
      </w:pPr>
      <w:bookmarkStart w:id="17" w:name="_Toc22546907"/>
      <w:r>
        <w:lastRenderedPageBreak/>
        <w:t xml:space="preserve">Приложение А. </w:t>
      </w:r>
      <w:r w:rsidR="00B46A56">
        <w:t>Листинг программы</w:t>
      </w:r>
      <w:bookmarkEnd w:id="17"/>
    </w:p>
    <w:p w:rsidR="00013E77" w:rsidRPr="00013E77" w:rsidRDefault="00013E77" w:rsidP="00013E77">
      <w:pPr>
        <w:rPr>
          <w:lang w:eastAsia="zh-CN" w:bidi="hi-IN"/>
        </w:rPr>
      </w:pPr>
    </w:p>
    <w:p w:rsidR="00844EE4" w:rsidRPr="00FA3585" w:rsidRDefault="00844EE4" w:rsidP="00132425">
      <w:pPr>
        <w:pStyle w:val="ad"/>
      </w:pPr>
    </w:p>
    <w:sectPr w:rsidR="00844EE4" w:rsidRPr="00FA3585" w:rsidSect="00EC6CB6">
      <w:footerReference w:type="default" r:id="rId16"/>
      <w:pgSz w:w="11906" w:h="16838"/>
      <w:pgMar w:top="851" w:right="567" w:bottom="1134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424" w:rsidRDefault="00D20424" w:rsidP="00EC6CB6">
      <w:pPr>
        <w:spacing w:after="0" w:line="240" w:lineRule="auto"/>
      </w:pPr>
      <w:r>
        <w:separator/>
      </w:r>
    </w:p>
  </w:endnote>
  <w:endnote w:type="continuationSeparator" w:id="0">
    <w:p w:rsidR="00D20424" w:rsidRDefault="00D20424" w:rsidP="00EC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6954114"/>
      <w:docPartObj>
        <w:docPartGallery w:val="Page Numbers (Bottom of Page)"/>
        <w:docPartUnique/>
      </w:docPartObj>
    </w:sdtPr>
    <w:sdtEndPr/>
    <w:sdtContent>
      <w:p w:rsidR="00132425" w:rsidRDefault="0013242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6E45">
          <w:rPr>
            <w:noProof/>
          </w:rPr>
          <w:t>11</w:t>
        </w:r>
        <w:r>
          <w:fldChar w:fldCharType="end"/>
        </w:r>
      </w:p>
    </w:sdtContent>
  </w:sdt>
  <w:p w:rsidR="00132425" w:rsidRDefault="0013242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424" w:rsidRDefault="00D20424" w:rsidP="00EC6CB6">
      <w:pPr>
        <w:spacing w:after="0" w:line="240" w:lineRule="auto"/>
      </w:pPr>
      <w:r>
        <w:separator/>
      </w:r>
    </w:p>
  </w:footnote>
  <w:footnote w:type="continuationSeparator" w:id="0">
    <w:p w:rsidR="00D20424" w:rsidRDefault="00D20424" w:rsidP="00EC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8"/>
        <w:lang w:val="en-US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270"/>
        </w:tabs>
        <w:ind w:left="127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30"/>
        </w:tabs>
        <w:ind w:left="163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90"/>
        </w:tabs>
        <w:ind w:left="199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50"/>
        </w:tabs>
        <w:ind w:left="235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10"/>
        </w:tabs>
        <w:ind w:left="271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70"/>
        </w:tabs>
        <w:ind w:left="307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30"/>
        </w:tabs>
        <w:ind w:left="343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90"/>
        </w:tabs>
        <w:ind w:left="379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50"/>
        </w:tabs>
        <w:ind w:left="415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12D40ED9"/>
    <w:multiLevelType w:val="hybridMultilevel"/>
    <w:tmpl w:val="A7260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9A1F8D"/>
    <w:multiLevelType w:val="hybridMultilevel"/>
    <w:tmpl w:val="38267258"/>
    <w:lvl w:ilvl="0" w:tplc="B5A292DA">
      <w:start w:val="1"/>
      <w:numFmt w:val="decimal"/>
      <w:pStyle w:val="1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8CD37CC"/>
    <w:multiLevelType w:val="hybridMultilevel"/>
    <w:tmpl w:val="7292AA4A"/>
    <w:lvl w:ilvl="0" w:tplc="04190001">
      <w:start w:val="1"/>
      <w:numFmt w:val="bullet"/>
      <w:lvlText w:val=""/>
      <w:lvlJc w:val="left"/>
      <w:pPr>
        <w:ind w:left="15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1" w:hanging="360"/>
      </w:pPr>
      <w:rPr>
        <w:rFonts w:ascii="Wingdings" w:hAnsi="Wingdings" w:hint="default"/>
      </w:rPr>
    </w:lvl>
  </w:abstractNum>
  <w:abstractNum w:abstractNumId="11">
    <w:nsid w:val="1C297870"/>
    <w:multiLevelType w:val="hybridMultilevel"/>
    <w:tmpl w:val="5C62B06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>
    <w:nsid w:val="1CC3119D"/>
    <w:multiLevelType w:val="hybridMultilevel"/>
    <w:tmpl w:val="C3761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21AAA"/>
    <w:multiLevelType w:val="hybridMultilevel"/>
    <w:tmpl w:val="BE820712"/>
    <w:lvl w:ilvl="0" w:tplc="041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4">
    <w:nsid w:val="6EF15A47"/>
    <w:multiLevelType w:val="hybridMultilevel"/>
    <w:tmpl w:val="5DF6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1347C"/>
    <w:multiLevelType w:val="hybridMultilevel"/>
    <w:tmpl w:val="4C88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AC4202"/>
    <w:multiLevelType w:val="hybridMultilevel"/>
    <w:tmpl w:val="22127C1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6"/>
  </w:num>
  <w:num w:numId="11">
    <w:abstractNumId w:val="14"/>
  </w:num>
  <w:num w:numId="12">
    <w:abstractNumId w:val="12"/>
  </w:num>
  <w:num w:numId="13">
    <w:abstractNumId w:val="13"/>
  </w:num>
  <w:num w:numId="14">
    <w:abstractNumId w:val="8"/>
  </w:num>
  <w:num w:numId="15">
    <w:abstractNumId w:val="15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47"/>
    <w:rsid w:val="00013E77"/>
    <w:rsid w:val="00051C25"/>
    <w:rsid w:val="000625A7"/>
    <w:rsid w:val="000A1E94"/>
    <w:rsid w:val="00132425"/>
    <w:rsid w:val="00136460"/>
    <w:rsid w:val="001B6C27"/>
    <w:rsid w:val="00225CBD"/>
    <w:rsid w:val="0022765E"/>
    <w:rsid w:val="0023779A"/>
    <w:rsid w:val="002D0851"/>
    <w:rsid w:val="00346865"/>
    <w:rsid w:val="00364512"/>
    <w:rsid w:val="00377225"/>
    <w:rsid w:val="00412DB1"/>
    <w:rsid w:val="004253FB"/>
    <w:rsid w:val="00462E62"/>
    <w:rsid w:val="00607330"/>
    <w:rsid w:val="00651C31"/>
    <w:rsid w:val="00661B0D"/>
    <w:rsid w:val="007006D7"/>
    <w:rsid w:val="00753151"/>
    <w:rsid w:val="00765ADA"/>
    <w:rsid w:val="007673A2"/>
    <w:rsid w:val="00776637"/>
    <w:rsid w:val="00801CB3"/>
    <w:rsid w:val="00844EE4"/>
    <w:rsid w:val="0085286A"/>
    <w:rsid w:val="00887B9A"/>
    <w:rsid w:val="008B5DB6"/>
    <w:rsid w:val="008C2D8C"/>
    <w:rsid w:val="008C6E45"/>
    <w:rsid w:val="00983C10"/>
    <w:rsid w:val="009F5232"/>
    <w:rsid w:val="00A15CB6"/>
    <w:rsid w:val="00A46309"/>
    <w:rsid w:val="00A52370"/>
    <w:rsid w:val="00A81602"/>
    <w:rsid w:val="00AB442B"/>
    <w:rsid w:val="00AD6E5C"/>
    <w:rsid w:val="00AF1160"/>
    <w:rsid w:val="00B0792B"/>
    <w:rsid w:val="00B46A56"/>
    <w:rsid w:val="00B67F9D"/>
    <w:rsid w:val="00B946EA"/>
    <w:rsid w:val="00BE2387"/>
    <w:rsid w:val="00BE7D79"/>
    <w:rsid w:val="00C06847"/>
    <w:rsid w:val="00C466BD"/>
    <w:rsid w:val="00C53812"/>
    <w:rsid w:val="00C6082B"/>
    <w:rsid w:val="00CB0144"/>
    <w:rsid w:val="00CC2493"/>
    <w:rsid w:val="00D20424"/>
    <w:rsid w:val="00D25FE1"/>
    <w:rsid w:val="00D76741"/>
    <w:rsid w:val="00D86220"/>
    <w:rsid w:val="00E81ED2"/>
    <w:rsid w:val="00EB3CF9"/>
    <w:rsid w:val="00EB7B36"/>
    <w:rsid w:val="00EC6CB6"/>
    <w:rsid w:val="00EE15E0"/>
    <w:rsid w:val="00F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590D5-89BD-41F2-B2C6-67BC1B2E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66BD"/>
    <w:pPr>
      <w:ind w:firstLine="737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6847"/>
    <w:pPr>
      <w:keepNext/>
      <w:keepLines/>
      <w:pageBreakBefore/>
      <w:numPr>
        <w:numId w:val="9"/>
      </w:numPr>
      <w:suppressAutoHyphens/>
      <w:spacing w:before="240" w:after="240" w:line="360" w:lineRule="auto"/>
      <w:ind w:hanging="357"/>
      <w:outlineLvl w:val="0"/>
    </w:pPr>
    <w:rPr>
      <w:rFonts w:eastAsiaTheme="majorEastAsia" w:cs="Mangal"/>
      <w:b/>
      <w:sz w:val="32"/>
      <w:szCs w:val="29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051C25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847"/>
    <w:rPr>
      <w:rFonts w:ascii="Times New Roman" w:eastAsiaTheme="majorEastAsia" w:hAnsi="Times New Roman" w:cs="Mangal"/>
      <w:b/>
      <w:sz w:val="32"/>
      <w:szCs w:val="29"/>
      <w:lang w:eastAsia="zh-CN" w:bidi="hi-IN"/>
    </w:rPr>
  </w:style>
  <w:style w:type="paragraph" w:styleId="a3">
    <w:name w:val="caption"/>
    <w:aliases w:val="Название объекта 1"/>
    <w:basedOn w:val="a"/>
    <w:qFormat/>
    <w:rsid w:val="00132425"/>
    <w:pPr>
      <w:suppressLineNumbers/>
      <w:suppressAutoHyphens/>
      <w:spacing w:before="120" w:after="240" w:line="360" w:lineRule="auto"/>
      <w:ind w:firstLine="0"/>
      <w:contextualSpacing/>
      <w:jc w:val="center"/>
    </w:pPr>
    <w:rPr>
      <w:rFonts w:eastAsia="NSimSun" w:cs="Lucida Sans"/>
      <w:i/>
      <w:iCs/>
      <w:szCs w:val="24"/>
      <w:lang w:eastAsia="zh-CN" w:bidi="hi-IN"/>
    </w:rPr>
  </w:style>
  <w:style w:type="paragraph" w:styleId="a4">
    <w:name w:val="No Spacing"/>
    <w:uiPriority w:val="1"/>
    <w:qFormat/>
    <w:rsid w:val="00C06847"/>
    <w:pPr>
      <w:widowControl w:val="0"/>
      <w:suppressAutoHyphens/>
      <w:spacing w:after="0" w:line="360" w:lineRule="auto"/>
    </w:pPr>
    <w:rPr>
      <w:rFonts w:ascii="Liberation Serif" w:eastAsia="NSimSun" w:hAnsi="Liberation Serif" w:cs="Mangal"/>
      <w:sz w:val="28"/>
      <w:szCs w:val="21"/>
      <w:lang w:eastAsia="zh-CN" w:bidi="hi-IN"/>
    </w:rPr>
  </w:style>
  <w:style w:type="paragraph" w:customStyle="1" w:styleId="11">
    <w:name w:val="Заголовок 1 без номеры"/>
    <w:basedOn w:val="1"/>
    <w:next w:val="a"/>
    <w:qFormat/>
    <w:rsid w:val="00C466BD"/>
    <w:pPr>
      <w:numPr>
        <w:numId w:val="0"/>
      </w:numPr>
      <w:ind w:firstLine="709"/>
    </w:pPr>
  </w:style>
  <w:style w:type="paragraph" w:styleId="a5">
    <w:name w:val="List Paragraph"/>
    <w:basedOn w:val="a"/>
    <w:uiPriority w:val="34"/>
    <w:qFormat/>
    <w:rsid w:val="00C466BD"/>
    <w:pPr>
      <w:spacing w:line="360" w:lineRule="auto"/>
      <w:ind w:left="720"/>
      <w:contextualSpacing/>
    </w:pPr>
  </w:style>
  <w:style w:type="paragraph" w:customStyle="1" w:styleId="12">
    <w:name w:val="Заголовок 1 не в содержании"/>
    <w:basedOn w:val="11"/>
    <w:next w:val="a"/>
    <w:qFormat/>
    <w:rsid w:val="00C466BD"/>
  </w:style>
  <w:style w:type="paragraph" w:styleId="13">
    <w:name w:val="toc 1"/>
    <w:basedOn w:val="a"/>
    <w:next w:val="a"/>
    <w:autoRedefine/>
    <w:uiPriority w:val="39"/>
    <w:unhideWhenUsed/>
    <w:rsid w:val="00C466BD"/>
    <w:pPr>
      <w:spacing w:before="120" w:after="120"/>
      <w:jc w:val="left"/>
    </w:pPr>
    <w:rPr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EB3CF9"/>
    <w:pPr>
      <w:spacing w:after="0"/>
      <w:ind w:left="280"/>
      <w:jc w:val="left"/>
    </w:pPr>
    <w:rPr>
      <w:smallCaps/>
      <w:szCs w:val="20"/>
    </w:rPr>
  </w:style>
  <w:style w:type="paragraph" w:styleId="3">
    <w:name w:val="toc 3"/>
    <w:basedOn w:val="a"/>
    <w:next w:val="a"/>
    <w:autoRedefine/>
    <w:uiPriority w:val="39"/>
    <w:unhideWhenUsed/>
    <w:rsid w:val="00C466B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C466BD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66BD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66BD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66B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66BD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66BD"/>
    <w:pPr>
      <w:spacing w:after="0"/>
      <w:ind w:left="2240"/>
      <w:jc w:val="left"/>
    </w:pPr>
    <w:rPr>
      <w:rFonts w:asciiTheme="minorHAnsi" w:hAnsi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C466B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CB6"/>
    <w:rPr>
      <w:rFonts w:ascii="Times New Roman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EC6C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CB6"/>
    <w:rPr>
      <w:rFonts w:ascii="Times New Roman" w:hAnsi="Times New Roman" w:cs="Times New Roman"/>
      <w:sz w:val="28"/>
    </w:rPr>
  </w:style>
  <w:style w:type="paragraph" w:customStyle="1" w:styleId="ab">
    <w:name w:val="Текст программы"/>
    <w:basedOn w:val="a"/>
    <w:qFormat/>
    <w:rsid w:val="00D25FE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567" w:right="567" w:firstLine="0"/>
    </w:pPr>
    <w:rPr>
      <w:rFonts w:ascii="Courier New" w:hAnsi="Courier New"/>
      <w:color w:val="000000" w:themeColor="text1"/>
      <w:sz w:val="24"/>
    </w:rPr>
  </w:style>
  <w:style w:type="table" w:styleId="ac">
    <w:name w:val="Table Grid"/>
    <w:basedOn w:val="a1"/>
    <w:uiPriority w:val="39"/>
    <w:rsid w:val="00A52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екст программы без границ"/>
    <w:basedOn w:val="ab"/>
    <w:qFormat/>
    <w:rsid w:val="001324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20">
    <w:name w:val="Заголовок 2 Знак"/>
    <w:basedOn w:val="a0"/>
    <w:link w:val="2"/>
    <w:uiPriority w:val="9"/>
    <w:rsid w:val="00051C25"/>
    <w:rPr>
      <w:rFonts w:ascii="Times New Roman" w:eastAsiaTheme="majorEastAsia" w:hAnsi="Times New Roman" w:cstheme="majorBidi"/>
      <w:b/>
      <w:sz w:val="28"/>
      <w:szCs w:val="26"/>
    </w:rPr>
  </w:style>
  <w:style w:type="character" w:styleId="ae">
    <w:name w:val="Placeholder Text"/>
    <w:basedOn w:val="a0"/>
    <w:uiPriority w:val="99"/>
    <w:semiHidden/>
    <w:rsid w:val="00051C25"/>
    <w:rPr>
      <w:color w:val="808080"/>
    </w:rPr>
  </w:style>
  <w:style w:type="paragraph" w:styleId="af">
    <w:name w:val="Title"/>
    <w:basedOn w:val="a"/>
    <w:next w:val="a"/>
    <w:link w:val="af0"/>
    <w:uiPriority w:val="10"/>
    <w:qFormat/>
    <w:rsid w:val="00EE15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Название Знак"/>
    <w:basedOn w:val="a0"/>
    <w:link w:val="af"/>
    <w:uiPriority w:val="10"/>
    <w:rsid w:val="00EE15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_________Microsoft_Visio2.vsdx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81"/>
    <w:rsid w:val="00C166C7"/>
    <w:rsid w:val="00EE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11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4DEDD-8C41-4B7B-A019-F4704E37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17</Pages>
  <Words>1780</Words>
  <Characters>10147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2019-05-25T12:28:00Z</dcterms:created>
  <dcterms:modified xsi:type="dcterms:W3CDTF">2019-11-18T08:49:00Z</dcterms:modified>
</cp:coreProperties>
</file>