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40" w:rsidRDefault="00216940" w:rsidP="0021694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szCs w:val="28"/>
          <w:lang w:eastAsia="zh-CN" w:bidi="hi-IN"/>
        </w:rPr>
        <w:fldChar w:fldCharType="begin"/>
      </w:r>
      <w:r>
        <w:rPr>
          <w:szCs w:val="28"/>
          <w:lang w:eastAsia="zh-CN" w:bidi="hi-IN"/>
        </w:rPr>
        <w:instrText xml:space="preserve"> TOC \o "1-3" \h \z \u </w:instrText>
      </w:r>
      <w:r>
        <w:rPr>
          <w:szCs w:val="28"/>
          <w:lang w:eastAsia="zh-CN" w:bidi="hi-IN"/>
        </w:rPr>
        <w:fldChar w:fldCharType="separate"/>
      </w:r>
      <w:hyperlink w:anchor="_Toc27934084" w:history="1">
        <w:r w:rsidRPr="00AA08FF">
          <w:rPr>
            <w:rStyle w:val="a6"/>
            <w:noProof/>
            <w:lang w:bidi="hi-IN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85" w:history="1">
        <w:r w:rsidRPr="00AA08FF">
          <w:rPr>
            <w:rStyle w:val="a6"/>
            <w:noProof/>
            <w:lang w:bidi="hi-IN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AA08FF">
          <w:rPr>
            <w:rStyle w:val="a6"/>
            <w:noProof/>
            <w:lang w:bidi="hi-IN"/>
          </w:rPr>
          <w:t>Описание метода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2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934086" w:history="1">
        <w:r w:rsidRPr="00AA08FF">
          <w:rPr>
            <w:rStyle w:val="a6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Pr="00AA08FF">
          <w:rPr>
            <w:rStyle w:val="a6"/>
            <w:noProof/>
          </w:rPr>
          <w:t>Конечные разности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2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934087" w:history="1">
        <w:r w:rsidRPr="00AA08FF">
          <w:rPr>
            <w:rStyle w:val="a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Pr="00AA08FF">
          <w:rPr>
            <w:rStyle w:val="a6"/>
            <w:noProof/>
          </w:rPr>
          <w:t>Интерполяционная формула Ньюто</w:t>
        </w:r>
        <w:r w:rsidRPr="00AA08FF">
          <w:rPr>
            <w:rStyle w:val="a6"/>
            <w:noProof/>
          </w:rPr>
          <w:t>н</w:t>
        </w:r>
        <w:r w:rsidRPr="00AA08FF">
          <w:rPr>
            <w:rStyle w:val="a6"/>
            <w:noProof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88" w:history="1">
        <w:r w:rsidRPr="00AA08FF">
          <w:rPr>
            <w:rStyle w:val="a6"/>
            <w:noProof/>
            <w:lang w:bidi="hi-IN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AA08FF">
          <w:rPr>
            <w:rStyle w:val="a6"/>
            <w:noProof/>
            <w:lang w:bidi="hi-IN"/>
          </w:rPr>
          <w:t>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89" w:history="1">
        <w:r w:rsidRPr="00AA08FF">
          <w:rPr>
            <w:rStyle w:val="a6"/>
            <w:noProof/>
            <w:lang w:bidi="hi-IN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AA08FF">
          <w:rPr>
            <w:rStyle w:val="a6"/>
            <w:noProof/>
            <w:lang w:bidi="hi-IN"/>
          </w:rPr>
          <w:t>Разработка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90" w:history="1">
        <w:r w:rsidRPr="00AA08FF">
          <w:rPr>
            <w:rStyle w:val="a6"/>
            <w:noProof/>
            <w:lang w:bidi="hi-IN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AA08FF">
          <w:rPr>
            <w:rStyle w:val="a6"/>
            <w:noProof/>
            <w:lang w:bidi="hi-IN"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91" w:history="1">
        <w:r w:rsidRPr="00AA08FF">
          <w:rPr>
            <w:rStyle w:val="a6"/>
            <w:noProof/>
            <w:lang w:bidi="hi-IN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AA08FF">
          <w:rPr>
            <w:rStyle w:val="a6"/>
            <w:noProof/>
            <w:lang w:bidi="hi-IN"/>
          </w:rPr>
          <w:t>Разработка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934092" w:history="1">
        <w:r w:rsidRPr="00AA08FF">
          <w:rPr>
            <w:rStyle w:val="a6"/>
            <w:noProof/>
            <w:lang w:eastAsia="zh-CN" w:bidi="hi-IN"/>
          </w:rPr>
          <w:t xml:space="preserve">5.1. Назначение и условия применения </w:t>
        </w:r>
        <w:r w:rsidRPr="00AA08FF">
          <w:rPr>
            <w:rStyle w:val="a6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934093" w:history="1">
        <w:r w:rsidRPr="00AA08FF">
          <w:rPr>
            <w:rStyle w:val="a6"/>
            <w:noProof/>
            <w:lang w:eastAsia="zh-CN" w:bidi="hi-IN"/>
          </w:rPr>
          <w:t>5.2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6940" w:rsidRPr="003315F3" w:rsidRDefault="00216940" w:rsidP="0021694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ru-RU"/>
        </w:rPr>
      </w:pPr>
      <w:hyperlink w:anchor="_Toc27934094" w:history="1">
        <w:r w:rsidRPr="00AA08FF">
          <w:rPr>
            <w:rStyle w:val="a6"/>
            <w:noProof/>
            <w:lang w:eastAsia="zh-CN" w:bidi="hi-IN"/>
          </w:rPr>
          <w:t>5.3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934095" w:history="1">
        <w:r w:rsidRPr="00AA08FF">
          <w:rPr>
            <w:rStyle w:val="a6"/>
            <w:noProof/>
            <w:lang w:eastAsia="zh-CN" w:bidi="hi-IN"/>
          </w:rPr>
          <w:t>5.4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96" w:history="1">
        <w:r w:rsidRPr="00AA08FF">
          <w:rPr>
            <w:rStyle w:val="a6"/>
            <w:noProof/>
            <w:lang w:bidi="hi-IN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97" w:history="1">
        <w:r w:rsidRPr="00AA08FF">
          <w:rPr>
            <w:rStyle w:val="a6"/>
            <w:noProof/>
            <w:lang w:bidi="hi-IN"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6940" w:rsidRDefault="00216940" w:rsidP="0021694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934098" w:history="1">
        <w:r w:rsidRPr="00AA08FF">
          <w:rPr>
            <w:rStyle w:val="a6"/>
            <w:noProof/>
            <w:lang w:bidi="hi-IN"/>
          </w:rPr>
          <w:t>Приложение А. 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_Toc27934098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34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6940" w:rsidRPr="00130177" w:rsidRDefault="00216940" w:rsidP="00216940">
      <w:pPr>
        <w:rPr>
          <w:szCs w:val="28"/>
          <w:lang w:eastAsia="zh-CN" w:bidi="hi-IN"/>
        </w:rPr>
      </w:pPr>
      <w:r>
        <w:rPr>
          <w:szCs w:val="28"/>
          <w:lang w:eastAsia="zh-CN" w:bidi="hi-IN"/>
        </w:rPr>
        <w:fldChar w:fldCharType="end"/>
      </w:r>
    </w:p>
    <w:p w:rsidR="00216940" w:rsidRPr="00130177" w:rsidRDefault="00216940" w:rsidP="00216940">
      <w:pPr>
        <w:pStyle w:val="11"/>
        <w:ind w:left="709" w:firstLine="0"/>
        <w:rPr>
          <w:rFonts w:cs="Times New Roman"/>
          <w:sz w:val="28"/>
          <w:szCs w:val="28"/>
        </w:rPr>
      </w:pPr>
      <w:bookmarkStart w:id="0" w:name="_Toc22546896"/>
      <w:bookmarkStart w:id="1" w:name="_Toc27934084"/>
      <w:r w:rsidRPr="00130177">
        <w:rPr>
          <w:rFonts w:cs="Times New Roman"/>
          <w:sz w:val="28"/>
          <w:szCs w:val="28"/>
        </w:rPr>
        <w:lastRenderedPageBreak/>
        <w:t>Введение</w:t>
      </w:r>
      <w:bookmarkEnd w:id="0"/>
      <w:bookmarkEnd w:id="1"/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 xml:space="preserve">Целью курсового проекта является разработка программной системы для </w:t>
      </w:r>
      <w:r>
        <w:rPr>
          <w:szCs w:val="28"/>
        </w:rPr>
        <w:t>интерполяции методом конечных разностей</w:t>
      </w:r>
      <w:r w:rsidRPr="00130177">
        <w:rPr>
          <w:szCs w:val="28"/>
        </w:rPr>
        <w:t xml:space="preserve"> с помощью формулы Ньютона. </w:t>
      </w: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>Задачами курсового проектирования является: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изучение метода решения задачи;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разработка алгоритма и структур данных;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  <w:lang w:eastAsia="zh-CN" w:bidi="hi-IN"/>
        </w:rPr>
      </w:pPr>
      <w:r w:rsidRPr="00130177">
        <w:rPr>
          <w:szCs w:val="28"/>
        </w:rPr>
        <w:t>разработка программы, позволяющая решить задачу интерполяции методом конечных разностей;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  <w:lang w:eastAsia="zh-CN" w:bidi="hi-IN"/>
        </w:rPr>
      </w:pPr>
      <w:r w:rsidRPr="00130177">
        <w:rPr>
          <w:szCs w:val="28"/>
        </w:rPr>
        <w:t>выполнить контрольный расчет в ручном режиме;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  <w:lang w:eastAsia="zh-CN" w:bidi="hi-IN"/>
        </w:rPr>
      </w:pPr>
      <w:r w:rsidRPr="00130177">
        <w:rPr>
          <w:szCs w:val="28"/>
        </w:rPr>
        <w:t>провести тестирование работы программы на контрольном примере;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  <w:lang w:eastAsia="zh-CN" w:bidi="hi-IN"/>
        </w:rPr>
      </w:pPr>
      <w:r w:rsidRPr="00130177">
        <w:rPr>
          <w:szCs w:val="28"/>
        </w:rPr>
        <w:t>выполнить тестирование работы программы на нескольких тестовых примерах;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  <w:lang w:eastAsia="zh-CN" w:bidi="hi-IN"/>
        </w:rPr>
      </w:pPr>
      <w:r w:rsidRPr="00130177">
        <w:rPr>
          <w:szCs w:val="28"/>
        </w:rPr>
        <w:t>разработать документацию к программе.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Пояснительная записка к курсовому проекту состоит из следующих разделов: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введение;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описание метода решения задачи;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разработка структур данных;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разработка алгоритмов;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тестирование программы;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разработка документации;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заключение;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библиографический список;</w:t>
      </w:r>
    </w:p>
    <w:p w:rsidR="00216940" w:rsidRPr="00130177" w:rsidRDefault="00216940" w:rsidP="00216940">
      <w:pPr>
        <w:pStyle w:val="a5"/>
        <w:numPr>
          <w:ilvl w:val="0"/>
          <w:numId w:val="16"/>
        </w:numPr>
        <w:rPr>
          <w:szCs w:val="28"/>
        </w:rPr>
      </w:pPr>
      <w:r w:rsidRPr="00130177">
        <w:rPr>
          <w:szCs w:val="28"/>
        </w:rPr>
        <w:t>приложение (листинг программных модулей).</w:t>
      </w:r>
    </w:p>
    <w:p w:rsidR="00216940" w:rsidRPr="00130177" w:rsidRDefault="00216940" w:rsidP="00216940">
      <w:pPr>
        <w:pStyle w:val="1"/>
        <w:rPr>
          <w:rFonts w:cs="Times New Roman"/>
          <w:sz w:val="28"/>
          <w:szCs w:val="28"/>
        </w:rPr>
      </w:pPr>
      <w:bookmarkStart w:id="2" w:name="_Toc22546897"/>
      <w:bookmarkStart w:id="3" w:name="_Toc27934085"/>
      <w:r w:rsidRPr="00130177">
        <w:rPr>
          <w:rFonts w:cs="Times New Roman"/>
          <w:sz w:val="28"/>
          <w:szCs w:val="28"/>
        </w:rPr>
        <w:lastRenderedPageBreak/>
        <w:t>Описание метода решения задачи</w:t>
      </w:r>
      <w:bookmarkEnd w:id="2"/>
      <w:bookmarkEnd w:id="3"/>
    </w:p>
    <w:p w:rsidR="00216940" w:rsidRPr="00130177" w:rsidRDefault="00216940" w:rsidP="00216940">
      <w:pPr>
        <w:pStyle w:val="2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 </w:t>
      </w:r>
      <w:bookmarkStart w:id="4" w:name="_Toc27934086"/>
      <w:r w:rsidRPr="00130177">
        <w:rPr>
          <w:rFonts w:cs="Times New Roman"/>
          <w:szCs w:val="28"/>
        </w:rPr>
        <w:t>Конечные разности</w:t>
      </w:r>
      <w:bookmarkEnd w:id="4"/>
      <w:r w:rsidRPr="00130177">
        <w:rPr>
          <w:rFonts w:cs="Times New Roman"/>
          <w:szCs w:val="28"/>
        </w:rPr>
        <w:t xml:space="preserve"> </w:t>
      </w: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>Конечной разностью первого порядка называется разность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  <w:vertAlign w:val="subscript"/>
        </w:rPr>
        <w:t xml:space="preserve"> </w:t>
      </w:r>
      <w:r w:rsidRPr="00130177">
        <w:rPr>
          <w:szCs w:val="28"/>
        </w:rPr>
        <w:t xml:space="preserve">=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  <w:vertAlign w:val="subscript"/>
        </w:rPr>
        <w:t>+1</w:t>
      </w:r>
      <w:r w:rsidRPr="00130177">
        <w:rPr>
          <w:szCs w:val="28"/>
        </w:rPr>
        <w:t>-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  <w:vertAlign w:val="subscript"/>
        </w:rPr>
        <w:t xml:space="preserve">, </w:t>
      </w:r>
      <w:r w:rsidRPr="00130177">
        <w:rPr>
          <w:szCs w:val="28"/>
        </w:rPr>
        <w:t xml:space="preserve">где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  <w:vertAlign w:val="subscript"/>
        </w:rPr>
        <w:t>+1</w:t>
      </w:r>
      <w:r w:rsidRPr="00130177">
        <w:rPr>
          <w:szCs w:val="28"/>
        </w:rPr>
        <w:t xml:space="preserve"> = </w:t>
      </w:r>
      <w:r w:rsidRPr="00130177">
        <w:rPr>
          <w:szCs w:val="28"/>
          <w:lang w:val="en-US"/>
        </w:rPr>
        <w:t>f</w:t>
      </w:r>
      <w:r w:rsidRPr="00130177">
        <w:rPr>
          <w:szCs w:val="28"/>
        </w:rPr>
        <w:t>(</w:t>
      </w:r>
      <w:r w:rsidRPr="00130177">
        <w:rPr>
          <w:szCs w:val="28"/>
          <w:lang w:val="en-US"/>
        </w:rPr>
        <w:t>x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</w:rPr>
        <w:t>+</w:t>
      </w:r>
      <w:r w:rsidRPr="00130177">
        <w:rPr>
          <w:szCs w:val="28"/>
          <w:lang w:val="en-US"/>
        </w:rPr>
        <w:t>h</w:t>
      </w:r>
      <w:r w:rsidRPr="00130177">
        <w:rPr>
          <w:szCs w:val="28"/>
        </w:rPr>
        <w:t xml:space="preserve">) и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</w:rPr>
        <w:t xml:space="preserve"> = </w:t>
      </w:r>
      <w:r w:rsidRPr="00130177">
        <w:rPr>
          <w:szCs w:val="28"/>
          <w:lang w:val="en-US"/>
        </w:rPr>
        <w:t>f</w:t>
      </w:r>
      <w:r w:rsidRPr="00130177">
        <w:rPr>
          <w:szCs w:val="28"/>
        </w:rPr>
        <w:t>(</w:t>
      </w:r>
      <w:r w:rsidRPr="00130177">
        <w:rPr>
          <w:szCs w:val="28"/>
          <w:lang w:val="en-US"/>
        </w:rPr>
        <w:t>x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</w:rPr>
        <w:t>). Для функции, заданной таблично в (</w:t>
      </w:r>
      <w:r w:rsidRPr="00130177">
        <w:rPr>
          <w:szCs w:val="28"/>
          <w:lang w:val="en-US"/>
        </w:rPr>
        <w:t>n</w:t>
      </w:r>
      <w:r w:rsidRPr="00130177">
        <w:rPr>
          <w:szCs w:val="28"/>
        </w:rPr>
        <w:t xml:space="preserve">+1) узлах, </w:t>
      </w:r>
      <w:r w:rsidRPr="00130177">
        <w:rPr>
          <w:szCs w:val="28"/>
          <w:lang w:val="en-US"/>
        </w:rPr>
        <w:t>i</w:t>
      </w:r>
      <w:r w:rsidRPr="00130177">
        <w:rPr>
          <w:szCs w:val="28"/>
        </w:rPr>
        <w:t xml:space="preserve"> = 0,1,2…</w:t>
      </w:r>
      <w:r w:rsidRPr="00130177">
        <w:rPr>
          <w:szCs w:val="28"/>
          <w:lang w:val="en-US"/>
        </w:rPr>
        <w:t>n</w:t>
      </w:r>
      <w:r w:rsidRPr="00130177">
        <w:rPr>
          <w:szCs w:val="28"/>
        </w:rPr>
        <w:t xml:space="preserve"> конечные разности первого порядка могут быть вычислены в точках 0, 1, 2, …, </w:t>
      </w:r>
      <w:r w:rsidRPr="00130177">
        <w:rPr>
          <w:szCs w:val="28"/>
          <w:lang w:val="en-US"/>
        </w:rPr>
        <w:t>n</w:t>
      </w:r>
      <w:r w:rsidRPr="00130177">
        <w:rPr>
          <w:szCs w:val="28"/>
        </w:rPr>
        <w:t>-1:</w:t>
      </w:r>
    </w:p>
    <w:p w:rsidR="00216940" w:rsidRPr="00130177" w:rsidRDefault="00216940" w:rsidP="00216940">
      <w:pPr>
        <w:ind w:firstLine="0"/>
        <w:jc w:val="center"/>
        <w:rPr>
          <w:szCs w:val="28"/>
          <w:vertAlign w:val="subscript"/>
        </w:rPr>
      </w:pPr>
      <w:r w:rsidRPr="00130177">
        <w:rPr>
          <w:szCs w:val="28"/>
        </w:rPr>
        <w:t>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 xml:space="preserve">0 </w:t>
      </w:r>
      <w:r w:rsidRPr="00130177">
        <w:rPr>
          <w:szCs w:val="28"/>
        </w:rPr>
        <w:t xml:space="preserve">=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1</w:t>
      </w:r>
      <w:r w:rsidRPr="00130177">
        <w:rPr>
          <w:szCs w:val="28"/>
        </w:rPr>
        <w:t>-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0</w:t>
      </w:r>
      <w:r w:rsidRPr="00130177">
        <w:rPr>
          <w:szCs w:val="28"/>
        </w:rPr>
        <w:t xml:space="preserve">; </w:t>
      </w:r>
      <w:r w:rsidRPr="00130177">
        <w:rPr>
          <w:szCs w:val="28"/>
        </w:rPr>
        <w:br/>
        <w:t>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 xml:space="preserve">1 </w:t>
      </w:r>
      <w:r w:rsidRPr="00130177">
        <w:rPr>
          <w:szCs w:val="28"/>
        </w:rPr>
        <w:t xml:space="preserve">=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2</w:t>
      </w:r>
      <w:r w:rsidRPr="00130177">
        <w:rPr>
          <w:szCs w:val="28"/>
        </w:rPr>
        <w:t>-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1;</w:t>
      </w:r>
      <w:r w:rsidRPr="00130177">
        <w:rPr>
          <w:szCs w:val="28"/>
          <w:vertAlign w:val="subscript"/>
        </w:rPr>
        <w:br/>
        <w:t>…………………..</w:t>
      </w:r>
      <w:r w:rsidRPr="00130177">
        <w:rPr>
          <w:szCs w:val="28"/>
          <w:vertAlign w:val="subscript"/>
        </w:rPr>
        <w:br/>
      </w:r>
      <w:r w:rsidRPr="00130177">
        <w:rPr>
          <w:szCs w:val="28"/>
        </w:rPr>
        <w:t xml:space="preserve">   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n</w:t>
      </w:r>
      <w:r w:rsidRPr="00130177">
        <w:rPr>
          <w:szCs w:val="28"/>
          <w:vertAlign w:val="subscript"/>
        </w:rPr>
        <w:t xml:space="preserve">-1 </w:t>
      </w:r>
      <w:r w:rsidRPr="00130177">
        <w:rPr>
          <w:szCs w:val="28"/>
        </w:rPr>
        <w:t xml:space="preserve">=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n</w:t>
      </w:r>
      <w:r w:rsidRPr="00130177">
        <w:rPr>
          <w:szCs w:val="28"/>
        </w:rPr>
        <w:t>-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n</w:t>
      </w:r>
      <w:r w:rsidRPr="00130177">
        <w:rPr>
          <w:szCs w:val="28"/>
          <w:vertAlign w:val="subscript"/>
        </w:rPr>
        <w:t>-1.</w:t>
      </w:r>
    </w:p>
    <w:p w:rsidR="00216940" w:rsidRPr="00130177" w:rsidRDefault="00216940" w:rsidP="00216940">
      <w:pPr>
        <w:ind w:firstLine="0"/>
        <w:rPr>
          <w:szCs w:val="28"/>
        </w:rPr>
      </w:pPr>
      <w:r w:rsidRPr="00130177">
        <w:rPr>
          <w:szCs w:val="28"/>
        </w:rPr>
        <w:t>Используя конечные разности первого порядка, можно получить конечные разности второго порядка ∆</w:t>
      </w:r>
      <w:r w:rsidRPr="00130177">
        <w:rPr>
          <w:szCs w:val="28"/>
          <w:vertAlign w:val="superscript"/>
        </w:rPr>
        <w:t>2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</w:rPr>
        <w:t xml:space="preserve"> =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  <w:vertAlign w:val="subscript"/>
        </w:rPr>
        <w:t>+1</w:t>
      </w:r>
      <w:r w:rsidRPr="00130177">
        <w:rPr>
          <w:szCs w:val="28"/>
        </w:rPr>
        <w:t>-∆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</w:rPr>
        <w:t>:</w:t>
      </w:r>
    </w:p>
    <w:p w:rsidR="00216940" w:rsidRPr="00130177" w:rsidRDefault="00216940" w:rsidP="00216940">
      <w:pPr>
        <w:ind w:firstLine="0"/>
        <w:jc w:val="center"/>
        <w:rPr>
          <w:szCs w:val="28"/>
        </w:rPr>
      </w:pPr>
      <w:r w:rsidRPr="00130177">
        <w:rPr>
          <w:szCs w:val="28"/>
        </w:rPr>
        <w:t>∆</w:t>
      </w:r>
      <w:r w:rsidRPr="00130177">
        <w:rPr>
          <w:szCs w:val="28"/>
          <w:vertAlign w:val="superscript"/>
        </w:rPr>
        <w:t>2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0</w:t>
      </w:r>
      <w:r w:rsidRPr="00130177">
        <w:rPr>
          <w:szCs w:val="28"/>
        </w:rPr>
        <w:t xml:space="preserve"> =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1</w:t>
      </w:r>
      <w:r w:rsidRPr="00130177">
        <w:rPr>
          <w:szCs w:val="28"/>
        </w:rPr>
        <w:t>-∆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0</w:t>
      </w:r>
      <w:r w:rsidRPr="00130177">
        <w:rPr>
          <w:szCs w:val="28"/>
        </w:rPr>
        <w:t>;</w:t>
      </w:r>
      <w:r w:rsidRPr="00130177">
        <w:rPr>
          <w:szCs w:val="28"/>
        </w:rPr>
        <w:br/>
        <w:t>∆</w:t>
      </w:r>
      <w:r w:rsidRPr="00130177">
        <w:rPr>
          <w:szCs w:val="28"/>
          <w:vertAlign w:val="superscript"/>
        </w:rPr>
        <w:t>2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1</w:t>
      </w:r>
      <w:r w:rsidRPr="00130177">
        <w:rPr>
          <w:szCs w:val="28"/>
        </w:rPr>
        <w:t xml:space="preserve"> =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2</w:t>
      </w:r>
      <w:r w:rsidRPr="00130177">
        <w:rPr>
          <w:szCs w:val="28"/>
        </w:rPr>
        <w:t>-∆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1</w:t>
      </w:r>
      <w:r w:rsidRPr="00130177">
        <w:rPr>
          <w:szCs w:val="28"/>
        </w:rPr>
        <w:t>;</w:t>
      </w:r>
      <w:r w:rsidRPr="00130177">
        <w:rPr>
          <w:szCs w:val="28"/>
        </w:rPr>
        <w:br/>
      </w:r>
      <w:r w:rsidRPr="00130177">
        <w:rPr>
          <w:szCs w:val="28"/>
          <w:vertAlign w:val="subscript"/>
        </w:rPr>
        <w:t>………………………</w:t>
      </w:r>
      <w:r w:rsidRPr="00130177">
        <w:rPr>
          <w:szCs w:val="28"/>
          <w:vertAlign w:val="subscript"/>
        </w:rPr>
        <w:br/>
      </w:r>
      <w:r w:rsidRPr="00130177">
        <w:rPr>
          <w:szCs w:val="28"/>
        </w:rPr>
        <w:t>∆</w:t>
      </w:r>
      <w:r w:rsidRPr="00130177">
        <w:rPr>
          <w:szCs w:val="28"/>
          <w:vertAlign w:val="superscript"/>
        </w:rPr>
        <w:t>2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n</w:t>
      </w:r>
      <w:r w:rsidRPr="00130177">
        <w:rPr>
          <w:szCs w:val="28"/>
          <w:vertAlign w:val="subscript"/>
        </w:rPr>
        <w:t>-2</w:t>
      </w:r>
      <w:r w:rsidRPr="00130177">
        <w:rPr>
          <w:szCs w:val="28"/>
        </w:rPr>
        <w:t xml:space="preserve"> =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n</w:t>
      </w:r>
      <w:r w:rsidRPr="00130177">
        <w:rPr>
          <w:szCs w:val="28"/>
          <w:vertAlign w:val="subscript"/>
        </w:rPr>
        <w:t>-1</w:t>
      </w:r>
      <w:r w:rsidRPr="00130177">
        <w:rPr>
          <w:szCs w:val="28"/>
        </w:rPr>
        <w:t>-∆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n</w:t>
      </w:r>
      <w:r w:rsidRPr="00130177">
        <w:rPr>
          <w:szCs w:val="28"/>
          <w:vertAlign w:val="subscript"/>
        </w:rPr>
        <w:t>-2</w:t>
      </w:r>
      <w:r w:rsidRPr="00130177">
        <w:rPr>
          <w:szCs w:val="28"/>
        </w:rPr>
        <w:t>;</w:t>
      </w:r>
    </w:p>
    <w:p w:rsidR="00216940" w:rsidRPr="00130177" w:rsidRDefault="00216940" w:rsidP="00216940">
      <w:pPr>
        <w:ind w:firstLine="0"/>
        <w:rPr>
          <w:szCs w:val="28"/>
        </w:rPr>
      </w:pPr>
      <w:r w:rsidRPr="00130177">
        <w:rPr>
          <w:szCs w:val="28"/>
        </w:rPr>
        <w:t xml:space="preserve">Конечные разности </w:t>
      </w:r>
      <w:r w:rsidRPr="00130177">
        <w:rPr>
          <w:szCs w:val="28"/>
          <w:lang w:val="en-US"/>
        </w:rPr>
        <w:t>k</w:t>
      </w:r>
      <w:r w:rsidRPr="00130177">
        <w:rPr>
          <w:szCs w:val="28"/>
        </w:rPr>
        <w:t xml:space="preserve">-го порядка в узле с номером </w:t>
      </w:r>
      <w:r w:rsidRPr="00130177">
        <w:rPr>
          <w:szCs w:val="28"/>
          <w:lang w:val="en-US"/>
        </w:rPr>
        <w:t>i</w:t>
      </w:r>
      <w:r w:rsidRPr="00130177">
        <w:rPr>
          <w:szCs w:val="28"/>
        </w:rPr>
        <w:t xml:space="preserve"> могут быть вычислены через разности (</w:t>
      </w:r>
      <w:r w:rsidRPr="00130177">
        <w:rPr>
          <w:szCs w:val="28"/>
          <w:lang w:val="en-US"/>
        </w:rPr>
        <w:t>k</w:t>
      </w:r>
      <w:r w:rsidRPr="00130177">
        <w:rPr>
          <w:szCs w:val="28"/>
        </w:rPr>
        <w:t>-1)-го порядка:</w:t>
      </w:r>
    </w:p>
    <w:p w:rsidR="00216940" w:rsidRPr="00130177" w:rsidRDefault="00216940" w:rsidP="00216940">
      <w:pPr>
        <w:ind w:firstLine="0"/>
        <w:jc w:val="center"/>
        <w:rPr>
          <w:szCs w:val="28"/>
        </w:rPr>
      </w:pPr>
      <w:r w:rsidRPr="00130177">
        <w:rPr>
          <w:szCs w:val="28"/>
        </w:rPr>
        <w:t>∆</w:t>
      </w:r>
      <w:r w:rsidRPr="00130177">
        <w:rPr>
          <w:szCs w:val="28"/>
          <w:vertAlign w:val="superscript"/>
        </w:rPr>
        <w:t>k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</w:rPr>
        <w:t xml:space="preserve"> = ∆</w:t>
      </w:r>
      <w:r w:rsidRPr="00130177">
        <w:rPr>
          <w:szCs w:val="28"/>
          <w:vertAlign w:val="superscript"/>
          <w:lang w:val="en-US"/>
        </w:rPr>
        <w:t>k</w:t>
      </w:r>
      <w:r w:rsidRPr="00130177">
        <w:rPr>
          <w:szCs w:val="28"/>
          <w:vertAlign w:val="superscript"/>
        </w:rPr>
        <w:t>-1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  <w:vertAlign w:val="subscript"/>
        </w:rPr>
        <w:t>+1</w:t>
      </w:r>
      <w:r w:rsidRPr="00130177">
        <w:rPr>
          <w:szCs w:val="28"/>
        </w:rPr>
        <w:t>-∆</w:t>
      </w:r>
      <w:r w:rsidRPr="00130177">
        <w:rPr>
          <w:szCs w:val="28"/>
          <w:vertAlign w:val="superscript"/>
          <w:lang w:val="en-US"/>
        </w:rPr>
        <w:t>k</w:t>
      </w:r>
      <w:r w:rsidRPr="00130177">
        <w:rPr>
          <w:szCs w:val="28"/>
          <w:vertAlign w:val="superscript"/>
        </w:rPr>
        <w:t>-1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</w:rPr>
        <w:t>;</w:t>
      </w:r>
    </w:p>
    <w:p w:rsidR="00216940" w:rsidRPr="00130177" w:rsidRDefault="00216940" w:rsidP="00216940">
      <w:pPr>
        <w:ind w:firstLine="0"/>
        <w:rPr>
          <w:szCs w:val="28"/>
        </w:rPr>
      </w:pPr>
      <w:r w:rsidRPr="00130177">
        <w:rPr>
          <w:szCs w:val="28"/>
        </w:rPr>
        <w:t>Любые конечные разности можно вычислить через значения функции в узлах интерполяции, например:</w:t>
      </w:r>
    </w:p>
    <w:p w:rsidR="00216940" w:rsidRPr="00130177" w:rsidRDefault="00216940" w:rsidP="00216940">
      <w:pPr>
        <w:ind w:firstLine="0"/>
        <w:jc w:val="center"/>
        <w:rPr>
          <w:szCs w:val="28"/>
          <w:vertAlign w:val="subscript"/>
        </w:rPr>
      </w:pPr>
      <w:r w:rsidRPr="00130177">
        <w:rPr>
          <w:szCs w:val="28"/>
        </w:rPr>
        <w:t>∆</w:t>
      </w:r>
      <w:r w:rsidRPr="00130177">
        <w:rPr>
          <w:szCs w:val="28"/>
          <w:vertAlign w:val="superscript"/>
        </w:rPr>
        <w:t>2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0</w:t>
      </w:r>
      <w:r w:rsidRPr="00130177">
        <w:rPr>
          <w:szCs w:val="28"/>
        </w:rPr>
        <w:t xml:space="preserve"> =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 xml:space="preserve">1 </w:t>
      </w:r>
      <w:r w:rsidRPr="00130177">
        <w:rPr>
          <w:szCs w:val="28"/>
        </w:rPr>
        <w:t>- ∆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 xml:space="preserve">0 </w:t>
      </w:r>
      <w:r w:rsidRPr="00130177">
        <w:rPr>
          <w:szCs w:val="28"/>
        </w:rPr>
        <w:t>= (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 xml:space="preserve">2 </w:t>
      </w:r>
      <w:r w:rsidRPr="00130177">
        <w:rPr>
          <w:szCs w:val="28"/>
        </w:rPr>
        <w:t xml:space="preserve">- </w:t>
      </w:r>
      <w:r w:rsidRPr="00130177">
        <w:rPr>
          <w:szCs w:val="28"/>
          <w:lang w:val="en-US"/>
        </w:rPr>
        <w:t>y</w:t>
      </w:r>
      <w:r w:rsidRPr="00130177">
        <w:rPr>
          <w:szCs w:val="28"/>
        </w:rPr>
        <w:softHyphen/>
      </w:r>
      <w:r w:rsidRPr="00130177">
        <w:rPr>
          <w:szCs w:val="28"/>
          <w:vertAlign w:val="subscript"/>
        </w:rPr>
        <w:t>1</w:t>
      </w:r>
      <w:r w:rsidRPr="00130177">
        <w:rPr>
          <w:szCs w:val="28"/>
        </w:rPr>
        <w:t>) – (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 xml:space="preserve">1 </w:t>
      </w:r>
      <w:r w:rsidRPr="00130177">
        <w:rPr>
          <w:szCs w:val="28"/>
        </w:rPr>
        <w:t xml:space="preserve">-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0</w:t>
      </w:r>
      <w:r w:rsidRPr="00130177">
        <w:rPr>
          <w:szCs w:val="28"/>
        </w:rPr>
        <w:t xml:space="preserve">) =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 xml:space="preserve">2 </w:t>
      </w:r>
      <w:r w:rsidRPr="00130177">
        <w:rPr>
          <w:szCs w:val="28"/>
        </w:rPr>
        <w:t>- 2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1</w:t>
      </w:r>
      <w:r w:rsidRPr="00130177">
        <w:rPr>
          <w:szCs w:val="28"/>
        </w:rPr>
        <w:t xml:space="preserve">+ </w:t>
      </w:r>
      <w:r w:rsidRPr="00130177">
        <w:rPr>
          <w:szCs w:val="28"/>
          <w:lang w:val="en-US"/>
        </w:rPr>
        <w:t>y</w:t>
      </w:r>
      <w:r w:rsidRPr="00130177">
        <w:rPr>
          <w:szCs w:val="28"/>
          <w:vertAlign w:val="subscript"/>
        </w:rPr>
        <w:t>0</w:t>
      </w:r>
    </w:p>
    <w:p w:rsidR="00216940" w:rsidRPr="00130177" w:rsidRDefault="00216940" w:rsidP="00216940">
      <w:pPr>
        <w:pStyle w:val="2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 </w:t>
      </w:r>
      <w:bookmarkStart w:id="5" w:name="_Toc27934087"/>
      <w:r w:rsidRPr="00130177">
        <w:rPr>
          <w:rFonts w:cs="Times New Roman"/>
          <w:szCs w:val="28"/>
        </w:rPr>
        <w:t>Интерполяционная формула Ньютона</w:t>
      </w:r>
      <w:bookmarkEnd w:id="5"/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 xml:space="preserve">Пусть </w:t>
      </w:r>
      <w:r w:rsidRPr="00130177">
        <w:rPr>
          <w:szCs w:val="28"/>
          <w:lang w:val="en-US"/>
        </w:rPr>
        <w:t>y</w:t>
      </w:r>
      <w:r w:rsidRPr="00130177">
        <w:rPr>
          <w:szCs w:val="28"/>
        </w:rPr>
        <w:t xml:space="preserve"> = </w:t>
      </w:r>
      <w:r w:rsidRPr="00130177">
        <w:rPr>
          <w:szCs w:val="28"/>
          <w:lang w:val="en-US"/>
        </w:rPr>
        <w:t>f</w:t>
      </w:r>
      <w:r w:rsidRPr="00130177">
        <w:rPr>
          <w:szCs w:val="28"/>
        </w:rPr>
        <w:t>(</w:t>
      </w:r>
      <w:r w:rsidRPr="00130177">
        <w:rPr>
          <w:szCs w:val="28"/>
          <w:lang w:val="en-US"/>
        </w:rPr>
        <w:t>x</w:t>
      </w:r>
      <w:r w:rsidRPr="00130177">
        <w:rPr>
          <w:szCs w:val="28"/>
        </w:rPr>
        <w:t xml:space="preserve">) – функция действительного переменного </w:t>
      </w:r>
      <w:r w:rsidRPr="00130177">
        <w:rPr>
          <w:szCs w:val="28"/>
          <w:lang w:val="en-US"/>
        </w:rPr>
        <w:t>x</w:t>
      </w:r>
      <w:r w:rsidRPr="00130177">
        <w:rPr>
          <w:szCs w:val="28"/>
        </w:rPr>
        <w:t xml:space="preserve">. Для данного множества равностоящих значений аргумента </w:t>
      </w:r>
      <w:r w:rsidRPr="00130177">
        <w:rPr>
          <w:szCs w:val="28"/>
          <w:lang w:val="en-US"/>
        </w:rPr>
        <w:t>x</w:t>
      </w:r>
      <w:r w:rsidRPr="00130177">
        <w:rPr>
          <w:szCs w:val="28"/>
          <w:vertAlign w:val="subscript"/>
          <w:lang w:val="en-US"/>
        </w:rPr>
        <w:t>i</w:t>
      </w:r>
      <w:r w:rsidRPr="00130177">
        <w:rPr>
          <w:szCs w:val="28"/>
          <w:vertAlign w:val="subscript"/>
        </w:rPr>
        <w:t xml:space="preserve"> </w:t>
      </w:r>
      <w:r w:rsidRPr="00130177">
        <w:rPr>
          <w:szCs w:val="28"/>
        </w:rPr>
        <w:t xml:space="preserve">= </w:t>
      </w:r>
      <w:r w:rsidRPr="00130177">
        <w:rPr>
          <w:szCs w:val="28"/>
          <w:lang w:val="en-US"/>
        </w:rPr>
        <w:t>x</w:t>
      </w:r>
      <w:r w:rsidRPr="00130177">
        <w:rPr>
          <w:szCs w:val="28"/>
          <w:vertAlign w:val="subscript"/>
        </w:rPr>
        <w:t>0</w:t>
      </w:r>
      <w:r w:rsidRPr="00130177">
        <w:rPr>
          <w:szCs w:val="28"/>
        </w:rPr>
        <w:t>+</w:t>
      </w:r>
      <w:r w:rsidRPr="00130177">
        <w:rPr>
          <w:szCs w:val="28"/>
          <w:lang w:val="en-US"/>
        </w:rPr>
        <w:t>i</w:t>
      </w:r>
      <w:r w:rsidRPr="00130177">
        <w:rPr>
          <w:szCs w:val="28"/>
        </w:rPr>
        <w:t>*</w:t>
      </w:r>
      <w:r w:rsidRPr="00130177">
        <w:rPr>
          <w:szCs w:val="28"/>
          <w:lang w:val="en-US"/>
        </w:rPr>
        <w:t>h</w:t>
      </w:r>
      <w:r w:rsidRPr="00130177">
        <w:rPr>
          <w:szCs w:val="28"/>
        </w:rPr>
        <w:t xml:space="preserve"> где </w:t>
      </w:r>
      <w:r w:rsidRPr="00130177">
        <w:rPr>
          <w:szCs w:val="28"/>
          <w:lang w:val="en-US"/>
        </w:rPr>
        <w:t>h</w:t>
      </w:r>
      <w:r w:rsidRPr="00130177">
        <w:rPr>
          <w:szCs w:val="28"/>
        </w:rPr>
        <w:t xml:space="preserve"> – шаг таблицы, а </w:t>
      </w:r>
      <w:r w:rsidRPr="00130177">
        <w:rPr>
          <w:szCs w:val="28"/>
          <w:lang w:val="en-US"/>
        </w:rPr>
        <w:t>i</w:t>
      </w:r>
      <w:r w:rsidRPr="00130177">
        <w:rPr>
          <w:szCs w:val="28"/>
        </w:rPr>
        <w:t xml:space="preserve"> = 0,1, …, </w:t>
      </w:r>
      <w:r w:rsidRPr="00130177">
        <w:rPr>
          <w:szCs w:val="28"/>
          <w:lang w:val="en-US"/>
        </w:rPr>
        <w:t>n</w:t>
      </w:r>
      <w:r w:rsidRPr="00130177">
        <w:rPr>
          <w:szCs w:val="28"/>
        </w:rPr>
        <w:t xml:space="preserve">, то для интерполяции могут применяться </w:t>
      </w:r>
      <w:r w:rsidRPr="00130177">
        <w:rPr>
          <w:i/>
          <w:szCs w:val="28"/>
        </w:rPr>
        <w:t>формулы Ньютона</w:t>
      </w:r>
      <w:r w:rsidRPr="00130177">
        <w:rPr>
          <w:szCs w:val="28"/>
        </w:rPr>
        <w:t xml:space="preserve">, использующие конечные разности. </w:t>
      </w:r>
      <w:r w:rsidRPr="00130177">
        <w:rPr>
          <w:szCs w:val="28"/>
        </w:rPr>
        <w:br/>
        <w:t>В курсовом проекте используется прямая интерполяционная формула Ньютона, которая выглядит следующим образом:</w:t>
      </w:r>
    </w:p>
    <w:p w:rsidR="00216940" w:rsidRPr="00130177" w:rsidRDefault="00216940" w:rsidP="00216940">
      <w:pPr>
        <w:rPr>
          <w:rFonts w:eastAsiaTheme="minorEastAsia"/>
          <w:szCs w:val="28"/>
        </w:rPr>
      </w:pPr>
      <w:r w:rsidRPr="0013017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+qΔ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q-1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+…++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q-1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q-n+1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8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</w:p>
    <w:p w:rsidR="00216940" w:rsidRPr="00130177" w:rsidRDefault="00216940" w:rsidP="00216940">
      <w:pPr>
        <w:ind w:firstLine="0"/>
        <w:rPr>
          <w:rFonts w:eastAsiaTheme="minorEastAsia"/>
          <w:szCs w:val="28"/>
        </w:rPr>
      </w:pPr>
      <w:r w:rsidRPr="00130177">
        <w:rPr>
          <w:rFonts w:eastAsiaTheme="minorEastAsia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den>
        </m:f>
      </m:oMath>
      <w:r w:rsidRPr="00130177">
        <w:rPr>
          <w:rFonts w:eastAsiaTheme="minorEastAsia"/>
          <w:szCs w:val="28"/>
        </w:rPr>
        <w:t xml:space="preserve">, </w:t>
      </w:r>
      <w:r w:rsidRPr="00130177">
        <w:rPr>
          <w:rFonts w:eastAsiaTheme="minorEastAsia"/>
          <w:szCs w:val="28"/>
          <w:lang w:val="en-US"/>
        </w:rPr>
        <w:t>y</w:t>
      </w:r>
      <w:r w:rsidRPr="00130177">
        <w:rPr>
          <w:rFonts w:eastAsiaTheme="minorEastAsia"/>
          <w:szCs w:val="28"/>
          <w:vertAlign w:val="subscript"/>
          <w:lang w:val="en-US"/>
        </w:rPr>
        <w:t>i</w:t>
      </w:r>
      <w:r w:rsidRPr="00130177">
        <w:rPr>
          <w:rFonts w:eastAsiaTheme="minorEastAsia"/>
          <w:szCs w:val="28"/>
          <w:vertAlign w:val="subscript"/>
        </w:rPr>
        <w:t xml:space="preserve"> </w:t>
      </w:r>
      <w:r w:rsidRPr="00130177">
        <w:rPr>
          <w:rFonts w:eastAsiaTheme="minorEastAsia"/>
          <w:szCs w:val="28"/>
        </w:rPr>
        <w:t xml:space="preserve">= </w:t>
      </w:r>
      <w:r w:rsidRPr="00130177">
        <w:rPr>
          <w:rFonts w:eastAsiaTheme="minorEastAsia"/>
          <w:szCs w:val="28"/>
          <w:lang w:val="en-US"/>
        </w:rPr>
        <w:t>f</w:t>
      </w:r>
      <w:r w:rsidRPr="00130177">
        <w:rPr>
          <w:rFonts w:eastAsiaTheme="minorEastAsia"/>
          <w:szCs w:val="28"/>
          <w:vertAlign w:val="subscript"/>
          <w:lang w:val="en-US"/>
        </w:rPr>
        <w:t>i</w:t>
      </w:r>
      <w:r w:rsidRPr="00130177">
        <w:rPr>
          <w:rFonts w:eastAsiaTheme="minorEastAsia"/>
          <w:szCs w:val="28"/>
        </w:rPr>
        <w:t xml:space="preserve">, а выражения вида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130177">
        <w:rPr>
          <w:rFonts w:eastAsiaTheme="minorEastAsia"/>
          <w:szCs w:val="28"/>
        </w:rPr>
        <w:t xml:space="preserve"> – конечные разности.</w:t>
      </w:r>
    </w:p>
    <w:p w:rsidR="00216940" w:rsidRPr="00130177" w:rsidRDefault="00216940" w:rsidP="00216940">
      <w:pPr>
        <w:ind w:firstLine="0"/>
        <w:rPr>
          <w:szCs w:val="28"/>
        </w:rPr>
      </w:pPr>
    </w:p>
    <w:p w:rsidR="00216940" w:rsidRPr="00130177" w:rsidRDefault="00216940" w:rsidP="00216940">
      <w:pPr>
        <w:pStyle w:val="1"/>
        <w:rPr>
          <w:rFonts w:cs="Times New Roman"/>
          <w:sz w:val="28"/>
          <w:szCs w:val="28"/>
        </w:rPr>
      </w:pPr>
      <w:bookmarkStart w:id="6" w:name="_Toc22546901"/>
      <w:bookmarkStart w:id="7" w:name="_Toc27934088"/>
      <w:r w:rsidRPr="00130177">
        <w:rPr>
          <w:rFonts w:cs="Times New Roman"/>
          <w:sz w:val="28"/>
          <w:szCs w:val="28"/>
        </w:rPr>
        <w:lastRenderedPageBreak/>
        <w:t>Разработка структур данных</w:t>
      </w:r>
      <w:bookmarkEnd w:id="6"/>
      <w:bookmarkEnd w:id="7"/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 xml:space="preserve">Для переменных в циклах необходимы данные целого типа. Язык </w:t>
      </w:r>
      <w:r w:rsidRPr="00130177">
        <w:rPr>
          <w:i/>
          <w:szCs w:val="28"/>
          <w:lang w:val="en-US"/>
        </w:rPr>
        <w:t>Free</w:t>
      </w:r>
      <w:r w:rsidRPr="00130177">
        <w:rPr>
          <w:i/>
          <w:szCs w:val="28"/>
        </w:rPr>
        <w:t xml:space="preserve"> </w:t>
      </w:r>
      <w:r w:rsidRPr="00130177">
        <w:rPr>
          <w:i/>
          <w:szCs w:val="28"/>
          <w:lang w:val="en-US"/>
        </w:rPr>
        <w:t>Pascal</w:t>
      </w:r>
      <w:r w:rsidRPr="00130177">
        <w:rPr>
          <w:szCs w:val="28"/>
        </w:rPr>
        <w:t xml:space="preserve"> предоставляет возможность использования следующих целочисленных типов (</w:t>
      </w:r>
      <w:r w:rsidRPr="00130177">
        <w:rPr>
          <w:szCs w:val="28"/>
        </w:rPr>
        <w:fldChar w:fldCharType="begin"/>
      </w:r>
      <w:r w:rsidRPr="00130177">
        <w:rPr>
          <w:szCs w:val="28"/>
        </w:rPr>
        <w:instrText xml:space="preserve"> REF _Ref24622759 \h  \* MERGEFORMAT </w:instrText>
      </w:r>
      <w:r w:rsidRPr="00130177">
        <w:rPr>
          <w:szCs w:val="28"/>
        </w:rPr>
      </w:r>
      <w:r w:rsidRPr="00130177">
        <w:rPr>
          <w:szCs w:val="28"/>
        </w:rPr>
        <w:fldChar w:fldCharType="separate"/>
      </w:r>
      <w:r w:rsidR="00910345" w:rsidRPr="00130177">
        <w:rPr>
          <w:szCs w:val="28"/>
        </w:rPr>
        <w:t xml:space="preserve">Таблица </w:t>
      </w:r>
      <w:r w:rsidR="00910345">
        <w:rPr>
          <w:noProof/>
          <w:szCs w:val="28"/>
        </w:rPr>
        <w:t>1</w:t>
      </w:r>
      <w:r w:rsidRPr="00130177">
        <w:rPr>
          <w:szCs w:val="28"/>
        </w:rPr>
        <w:fldChar w:fldCharType="end"/>
      </w:r>
      <w:r w:rsidRPr="00130177">
        <w:rPr>
          <w:szCs w:val="28"/>
        </w:rPr>
        <w:t>):</w:t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bookmarkStart w:id="8" w:name="_Ref24622759"/>
      <w:r w:rsidRPr="00130177">
        <w:rPr>
          <w:rFonts w:cs="Times New Roman"/>
          <w:szCs w:val="28"/>
        </w:rPr>
        <w:t xml:space="preserve">Таблица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SEQ Таблица \* ARABIC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1</w:t>
      </w:r>
      <w:r w:rsidRPr="00130177">
        <w:rPr>
          <w:rFonts w:cs="Times New Roman"/>
          <w:noProof/>
          <w:szCs w:val="28"/>
        </w:rPr>
        <w:fldChar w:fldCharType="end"/>
      </w:r>
      <w:bookmarkEnd w:id="8"/>
      <w:r w:rsidRPr="00130177">
        <w:rPr>
          <w:rFonts w:cs="Times New Roman"/>
          <w:szCs w:val="28"/>
        </w:rPr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2"/>
        <w:gridCol w:w="5665"/>
        <w:gridCol w:w="1744"/>
      </w:tblGrid>
      <w:tr w:rsidR="00216940" w:rsidRPr="00130177" w:rsidTr="000A5313">
        <w:tc>
          <w:tcPr>
            <w:tcW w:w="1696" w:type="dxa"/>
          </w:tcPr>
          <w:p w:rsidR="00216940" w:rsidRPr="00130177" w:rsidRDefault="00216940" w:rsidP="000A5313">
            <w:pPr>
              <w:ind w:firstLine="0"/>
              <w:jc w:val="center"/>
              <w:rPr>
                <w:b/>
                <w:szCs w:val="28"/>
              </w:rPr>
            </w:pPr>
            <w:r w:rsidRPr="00130177">
              <w:rPr>
                <w:b/>
                <w:szCs w:val="28"/>
              </w:rPr>
              <w:t>Тип</w:t>
            </w:r>
          </w:p>
        </w:tc>
        <w:tc>
          <w:tcPr>
            <w:tcW w:w="6096" w:type="dxa"/>
          </w:tcPr>
          <w:p w:rsidR="00216940" w:rsidRPr="00130177" w:rsidRDefault="00216940" w:rsidP="000A5313">
            <w:pPr>
              <w:ind w:firstLine="0"/>
              <w:jc w:val="center"/>
              <w:rPr>
                <w:b/>
                <w:szCs w:val="28"/>
              </w:rPr>
            </w:pPr>
            <w:r w:rsidRPr="00130177">
              <w:rPr>
                <w:b/>
                <w:szCs w:val="28"/>
              </w:rPr>
              <w:t>Диапазон значений</w:t>
            </w:r>
          </w:p>
        </w:tc>
        <w:tc>
          <w:tcPr>
            <w:tcW w:w="1836" w:type="dxa"/>
          </w:tcPr>
          <w:p w:rsidR="00216940" w:rsidRPr="00130177" w:rsidRDefault="00216940" w:rsidP="000A5313">
            <w:pPr>
              <w:ind w:firstLine="0"/>
              <w:jc w:val="center"/>
              <w:rPr>
                <w:b/>
                <w:szCs w:val="28"/>
              </w:rPr>
            </w:pPr>
            <w:r w:rsidRPr="00130177">
              <w:rPr>
                <w:b/>
                <w:szCs w:val="28"/>
              </w:rPr>
              <w:t>Размер, байт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Byte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0 .. 255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1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Shortint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-128 .. 127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1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Smallint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-32768 .. 32767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2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Word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0 .. 65535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2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Integer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smallint или longint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2 или 4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Cardinal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longword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4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Longint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-2147483648 .. 2147483647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4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Longword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0..4294967295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4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Int64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-9223372036854775808 .. 9223372036854775807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8</w:t>
            </w:r>
          </w:p>
        </w:tc>
      </w:tr>
      <w:tr w:rsidR="00216940" w:rsidRPr="00130177" w:rsidTr="000A5313">
        <w:tc>
          <w:tcPr>
            <w:tcW w:w="169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QWord</w:t>
            </w:r>
          </w:p>
        </w:tc>
        <w:tc>
          <w:tcPr>
            <w:tcW w:w="609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0 .. 18446744073709551615</w:t>
            </w:r>
          </w:p>
        </w:tc>
        <w:tc>
          <w:tcPr>
            <w:tcW w:w="1836" w:type="dxa"/>
            <w:vAlign w:val="center"/>
          </w:tcPr>
          <w:p w:rsidR="00216940" w:rsidRPr="00130177" w:rsidRDefault="00216940" w:rsidP="000A5313">
            <w:pPr>
              <w:ind w:firstLine="0"/>
              <w:jc w:val="center"/>
              <w:rPr>
                <w:szCs w:val="28"/>
              </w:rPr>
            </w:pPr>
            <w:r w:rsidRPr="00130177">
              <w:rPr>
                <w:szCs w:val="28"/>
              </w:rPr>
              <w:t>8</w:t>
            </w:r>
          </w:p>
        </w:tc>
      </w:tr>
    </w:tbl>
    <w:p w:rsidR="00216940" w:rsidRPr="00130177" w:rsidRDefault="00216940" w:rsidP="00216940">
      <w:pPr>
        <w:rPr>
          <w:szCs w:val="28"/>
        </w:rPr>
      </w:pP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 xml:space="preserve">Диапазон значений типов </w:t>
      </w:r>
      <w:r w:rsidRPr="00130177">
        <w:rPr>
          <w:i/>
          <w:szCs w:val="28"/>
          <w:lang w:val="en-US"/>
        </w:rPr>
        <w:t>Smallint</w:t>
      </w:r>
      <w:r w:rsidRPr="00130177">
        <w:rPr>
          <w:i/>
          <w:szCs w:val="28"/>
        </w:rPr>
        <w:t xml:space="preserve">, </w:t>
      </w:r>
      <w:r w:rsidRPr="00130177">
        <w:rPr>
          <w:i/>
          <w:szCs w:val="28"/>
          <w:lang w:val="en-US"/>
        </w:rPr>
        <w:t>Word</w:t>
      </w:r>
      <w:r w:rsidRPr="00130177">
        <w:rPr>
          <w:i/>
          <w:szCs w:val="28"/>
        </w:rPr>
        <w:t xml:space="preserve">, </w:t>
      </w:r>
      <w:r w:rsidRPr="00130177">
        <w:rPr>
          <w:i/>
          <w:szCs w:val="28"/>
          <w:lang w:val="en-US"/>
        </w:rPr>
        <w:t>Integer</w:t>
      </w:r>
      <w:r w:rsidRPr="00130177">
        <w:rPr>
          <w:i/>
          <w:szCs w:val="28"/>
        </w:rPr>
        <w:t xml:space="preserve"> ,</w:t>
      </w:r>
      <w:r w:rsidRPr="00130177">
        <w:rPr>
          <w:i/>
          <w:szCs w:val="28"/>
          <w:lang w:val="en-US"/>
        </w:rPr>
        <w:t>Cardinal</w:t>
      </w:r>
      <w:r w:rsidRPr="00130177">
        <w:rPr>
          <w:szCs w:val="28"/>
        </w:rPr>
        <w:t xml:space="preserve">, </w:t>
      </w:r>
      <w:r w:rsidRPr="00130177">
        <w:rPr>
          <w:i/>
          <w:szCs w:val="28"/>
          <w:lang w:val="en-US"/>
        </w:rPr>
        <w:t>Longint</w:t>
      </w:r>
      <w:r w:rsidRPr="00130177">
        <w:rPr>
          <w:szCs w:val="28"/>
        </w:rPr>
        <w:t xml:space="preserve">, </w:t>
      </w:r>
      <w:r w:rsidRPr="00130177">
        <w:rPr>
          <w:i/>
          <w:szCs w:val="28"/>
          <w:lang w:val="en-US"/>
        </w:rPr>
        <w:t>Longword</w:t>
      </w:r>
      <w:r w:rsidRPr="00130177">
        <w:rPr>
          <w:szCs w:val="28"/>
        </w:rPr>
        <w:t xml:space="preserve">, </w:t>
      </w:r>
      <w:r w:rsidRPr="00130177">
        <w:rPr>
          <w:i/>
          <w:szCs w:val="28"/>
          <w:lang w:val="en-US"/>
        </w:rPr>
        <w:t>Int</w:t>
      </w:r>
      <w:r w:rsidRPr="00130177">
        <w:rPr>
          <w:i/>
          <w:szCs w:val="28"/>
        </w:rPr>
        <w:t>64</w:t>
      </w:r>
      <w:r w:rsidRPr="00130177">
        <w:rPr>
          <w:szCs w:val="28"/>
        </w:rPr>
        <w:t xml:space="preserve">, </w:t>
      </w:r>
      <w:r w:rsidRPr="00130177">
        <w:rPr>
          <w:i/>
          <w:szCs w:val="28"/>
          <w:lang w:val="en-US"/>
        </w:rPr>
        <w:t>QWord</w:t>
      </w:r>
      <w:r w:rsidRPr="00130177">
        <w:rPr>
          <w:szCs w:val="28"/>
        </w:rPr>
        <w:t xml:space="preserve"> явно избыточен для решения поставленной задачи. В поставленной задаче не используются отрицательные значения, тип </w:t>
      </w:r>
      <w:r w:rsidRPr="00130177">
        <w:rPr>
          <w:i/>
          <w:szCs w:val="28"/>
          <w:lang w:val="en-US"/>
        </w:rPr>
        <w:t>Shortint</w:t>
      </w:r>
      <w:r w:rsidRPr="00130177">
        <w:rPr>
          <w:szCs w:val="28"/>
        </w:rPr>
        <w:t xml:space="preserve"> хоть и подходит по размеру, но имеет отрицательные значения. Поэтому будем использовать тип </w:t>
      </w:r>
      <w:r w:rsidRPr="00130177">
        <w:rPr>
          <w:i/>
          <w:szCs w:val="28"/>
          <w:lang w:val="en-US"/>
        </w:rPr>
        <w:t>Byte</w:t>
      </w:r>
      <w:r w:rsidRPr="00130177">
        <w:rPr>
          <w:szCs w:val="28"/>
        </w:rPr>
        <w:t>.</w:t>
      </w: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 xml:space="preserve">Для реализации математических вычислений необходимы данные вещественного типа. Язык </w:t>
      </w:r>
      <w:r w:rsidRPr="00130177">
        <w:rPr>
          <w:i/>
          <w:szCs w:val="28"/>
          <w:lang w:val="en-US"/>
        </w:rPr>
        <w:t>Free</w:t>
      </w:r>
      <w:r w:rsidRPr="00130177">
        <w:rPr>
          <w:i/>
          <w:szCs w:val="28"/>
        </w:rPr>
        <w:t xml:space="preserve"> </w:t>
      </w:r>
      <w:r w:rsidRPr="00130177">
        <w:rPr>
          <w:i/>
          <w:szCs w:val="28"/>
          <w:lang w:val="en-US"/>
        </w:rPr>
        <w:t>Pascal</w:t>
      </w:r>
      <w:r w:rsidRPr="00130177">
        <w:rPr>
          <w:szCs w:val="28"/>
        </w:rPr>
        <w:t xml:space="preserve"> предоставляет возможность использования вещественных типов данных:</w:t>
      </w:r>
    </w:p>
    <w:p w:rsidR="00216940" w:rsidRPr="00130177" w:rsidRDefault="00216940" w:rsidP="00216940">
      <w:pPr>
        <w:ind w:firstLine="0"/>
        <w:jc w:val="left"/>
        <w:rPr>
          <w:rFonts w:eastAsia="NSimSun"/>
          <w:i/>
          <w:iCs/>
          <w:szCs w:val="28"/>
          <w:lang w:eastAsia="zh-CN" w:bidi="hi-IN"/>
        </w:rPr>
      </w:pPr>
      <w:r w:rsidRPr="00130177">
        <w:rPr>
          <w:szCs w:val="28"/>
        </w:rPr>
        <w:br w:type="page"/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lastRenderedPageBreak/>
        <w:t xml:space="preserve">Таблица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SEQ Таблица \* ARABIC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2</w:t>
      </w:r>
      <w:r w:rsidRPr="00130177">
        <w:rPr>
          <w:rFonts w:cs="Times New Roman"/>
          <w:szCs w:val="28"/>
        </w:rPr>
        <w:fldChar w:fldCharType="end"/>
      </w:r>
      <w:r w:rsidRPr="00130177">
        <w:rPr>
          <w:rFonts w:cs="Times New Roman"/>
          <w:szCs w:val="28"/>
        </w:rPr>
        <w:t xml:space="preserve"> – Вещественные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29"/>
        <w:gridCol w:w="3526"/>
        <w:gridCol w:w="2946"/>
        <w:gridCol w:w="1260"/>
      </w:tblGrid>
      <w:tr w:rsidR="00216940" w:rsidRPr="00130177" w:rsidTr="000A5313">
        <w:tc>
          <w:tcPr>
            <w:tcW w:w="1373" w:type="dxa"/>
          </w:tcPr>
          <w:p w:rsidR="00216940" w:rsidRPr="00130177" w:rsidRDefault="00216940" w:rsidP="000A5313">
            <w:pPr>
              <w:ind w:firstLine="0"/>
              <w:jc w:val="center"/>
              <w:rPr>
                <w:b/>
                <w:szCs w:val="28"/>
              </w:rPr>
            </w:pPr>
            <w:r w:rsidRPr="00130177">
              <w:rPr>
                <w:b/>
                <w:szCs w:val="28"/>
              </w:rPr>
              <w:t>Тип</w:t>
            </w:r>
          </w:p>
        </w:tc>
        <w:tc>
          <w:tcPr>
            <w:tcW w:w="3987" w:type="dxa"/>
          </w:tcPr>
          <w:p w:rsidR="00216940" w:rsidRPr="00130177" w:rsidRDefault="00216940" w:rsidP="000A5313">
            <w:pPr>
              <w:ind w:firstLine="0"/>
              <w:jc w:val="center"/>
              <w:rPr>
                <w:b/>
                <w:szCs w:val="28"/>
              </w:rPr>
            </w:pPr>
            <w:r w:rsidRPr="00130177">
              <w:rPr>
                <w:b/>
                <w:szCs w:val="28"/>
              </w:rPr>
              <w:t>Диапазон значений</w:t>
            </w:r>
          </w:p>
        </w:tc>
        <w:tc>
          <w:tcPr>
            <w:tcW w:w="2946" w:type="dxa"/>
          </w:tcPr>
          <w:p w:rsidR="00216940" w:rsidRPr="00130177" w:rsidRDefault="00216940" w:rsidP="000A5313">
            <w:pPr>
              <w:ind w:firstLine="0"/>
              <w:jc w:val="center"/>
              <w:rPr>
                <w:b/>
                <w:szCs w:val="28"/>
              </w:rPr>
            </w:pPr>
            <w:r w:rsidRPr="00130177">
              <w:rPr>
                <w:b/>
                <w:szCs w:val="28"/>
              </w:rPr>
              <w:t>Значимых разрядов</w:t>
            </w:r>
          </w:p>
        </w:tc>
        <w:tc>
          <w:tcPr>
            <w:tcW w:w="1322" w:type="dxa"/>
          </w:tcPr>
          <w:p w:rsidR="00216940" w:rsidRPr="00130177" w:rsidRDefault="00216940" w:rsidP="000A5313">
            <w:pPr>
              <w:ind w:firstLine="0"/>
              <w:jc w:val="center"/>
              <w:rPr>
                <w:b/>
                <w:szCs w:val="28"/>
              </w:rPr>
            </w:pPr>
            <w:r w:rsidRPr="00130177">
              <w:rPr>
                <w:b/>
                <w:szCs w:val="28"/>
              </w:rPr>
              <w:t>Размер, байт</w:t>
            </w:r>
          </w:p>
        </w:tc>
      </w:tr>
      <w:tr w:rsidR="00216940" w:rsidRPr="00130177" w:rsidTr="000A5313">
        <w:tc>
          <w:tcPr>
            <w:tcW w:w="1373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Real</w:t>
            </w:r>
          </w:p>
        </w:tc>
        <w:tc>
          <w:tcPr>
            <w:tcW w:w="3987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 xml:space="preserve">4 или 8 </w:t>
            </w:r>
          </w:p>
        </w:tc>
      </w:tr>
      <w:tr w:rsidR="00216940" w:rsidRPr="00130177" w:rsidTr="000A5313">
        <w:tc>
          <w:tcPr>
            <w:tcW w:w="1373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Single</w:t>
            </w:r>
          </w:p>
        </w:tc>
        <w:tc>
          <w:tcPr>
            <w:tcW w:w="3987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1.5E-45 .. 3.4E38</w:t>
            </w:r>
          </w:p>
        </w:tc>
        <w:tc>
          <w:tcPr>
            <w:tcW w:w="294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7-8</w:t>
            </w:r>
          </w:p>
        </w:tc>
        <w:tc>
          <w:tcPr>
            <w:tcW w:w="1322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 xml:space="preserve">4 </w:t>
            </w:r>
          </w:p>
        </w:tc>
      </w:tr>
      <w:tr w:rsidR="00216940" w:rsidRPr="00130177" w:rsidTr="000A5313">
        <w:tc>
          <w:tcPr>
            <w:tcW w:w="1373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Double</w:t>
            </w:r>
          </w:p>
        </w:tc>
        <w:tc>
          <w:tcPr>
            <w:tcW w:w="3987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5.0E-324 .. 1.7E308</w:t>
            </w:r>
          </w:p>
        </w:tc>
        <w:tc>
          <w:tcPr>
            <w:tcW w:w="294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15-16</w:t>
            </w:r>
          </w:p>
        </w:tc>
        <w:tc>
          <w:tcPr>
            <w:tcW w:w="1322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 xml:space="preserve">8 </w:t>
            </w:r>
          </w:p>
        </w:tc>
      </w:tr>
      <w:tr w:rsidR="00216940" w:rsidRPr="00130177" w:rsidTr="000A5313">
        <w:tc>
          <w:tcPr>
            <w:tcW w:w="1373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Extended</w:t>
            </w:r>
          </w:p>
        </w:tc>
        <w:tc>
          <w:tcPr>
            <w:tcW w:w="3987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1.9E-4932 .. 1.1E4932</w:t>
            </w:r>
          </w:p>
        </w:tc>
        <w:tc>
          <w:tcPr>
            <w:tcW w:w="294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19-20</w:t>
            </w:r>
          </w:p>
        </w:tc>
        <w:tc>
          <w:tcPr>
            <w:tcW w:w="1322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 xml:space="preserve">10 </w:t>
            </w:r>
          </w:p>
        </w:tc>
      </w:tr>
      <w:tr w:rsidR="00216940" w:rsidRPr="00130177" w:rsidTr="000A5313">
        <w:tc>
          <w:tcPr>
            <w:tcW w:w="1373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Comp</w:t>
            </w:r>
          </w:p>
        </w:tc>
        <w:tc>
          <w:tcPr>
            <w:tcW w:w="3987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-2E64+1 .. 2E63-1</w:t>
            </w:r>
          </w:p>
        </w:tc>
        <w:tc>
          <w:tcPr>
            <w:tcW w:w="294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19-20</w:t>
            </w:r>
          </w:p>
        </w:tc>
        <w:tc>
          <w:tcPr>
            <w:tcW w:w="1322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 xml:space="preserve">8 </w:t>
            </w:r>
          </w:p>
        </w:tc>
      </w:tr>
      <w:tr w:rsidR="00216940" w:rsidRPr="00130177" w:rsidTr="000A5313">
        <w:tc>
          <w:tcPr>
            <w:tcW w:w="1373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Currency</w:t>
            </w:r>
          </w:p>
        </w:tc>
        <w:tc>
          <w:tcPr>
            <w:tcW w:w="3987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-922337203685477.5808</w:t>
            </w:r>
          </w:p>
        </w:tc>
        <w:tc>
          <w:tcPr>
            <w:tcW w:w="2946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>922337203685477.5807</w:t>
            </w:r>
          </w:p>
        </w:tc>
        <w:tc>
          <w:tcPr>
            <w:tcW w:w="1322" w:type="dxa"/>
            <w:vAlign w:val="center"/>
          </w:tcPr>
          <w:p w:rsidR="00216940" w:rsidRPr="00130177" w:rsidRDefault="00216940" w:rsidP="000A5313">
            <w:pPr>
              <w:ind w:firstLine="0"/>
              <w:rPr>
                <w:szCs w:val="28"/>
              </w:rPr>
            </w:pPr>
            <w:r w:rsidRPr="00130177">
              <w:rPr>
                <w:szCs w:val="28"/>
              </w:rPr>
              <w:t xml:space="preserve">8 </w:t>
            </w:r>
          </w:p>
        </w:tc>
      </w:tr>
    </w:tbl>
    <w:p w:rsidR="00216940" w:rsidRPr="00130177" w:rsidRDefault="00216940" w:rsidP="00216940">
      <w:pPr>
        <w:rPr>
          <w:szCs w:val="28"/>
        </w:rPr>
      </w:pP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 xml:space="preserve">Тип данных </w:t>
      </w:r>
      <w:r w:rsidRPr="00130177">
        <w:rPr>
          <w:i/>
          <w:szCs w:val="28"/>
          <w:lang w:val="en-US"/>
        </w:rPr>
        <w:t>Real</w:t>
      </w:r>
      <w:r w:rsidRPr="00130177">
        <w:rPr>
          <w:szCs w:val="28"/>
        </w:rPr>
        <w:t xml:space="preserve"> зависит от платформы, и использовать его нежелательно. Тип </w:t>
      </w:r>
      <w:r w:rsidRPr="00130177">
        <w:rPr>
          <w:i/>
          <w:szCs w:val="28"/>
          <w:lang w:val="en-US"/>
        </w:rPr>
        <w:t>Currency</w:t>
      </w:r>
      <w:r w:rsidRPr="00130177">
        <w:rPr>
          <w:szCs w:val="28"/>
        </w:rPr>
        <w:t xml:space="preserve"> предназначен для операций с числами с фиксированной точностью (операции с денежными величинами). Тип </w:t>
      </w:r>
      <w:r w:rsidRPr="00130177">
        <w:rPr>
          <w:i/>
          <w:szCs w:val="28"/>
          <w:lang w:val="en-US"/>
        </w:rPr>
        <w:t>Comp</w:t>
      </w:r>
      <w:r w:rsidRPr="00130177">
        <w:rPr>
          <w:szCs w:val="28"/>
        </w:rPr>
        <w:t xml:space="preserve"> трактуется как вещественное число без дробной части. </w:t>
      </w: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 xml:space="preserve">Точность данных типа </w:t>
      </w:r>
      <w:r w:rsidRPr="00130177">
        <w:rPr>
          <w:i/>
          <w:szCs w:val="28"/>
          <w:lang w:val="en-US"/>
        </w:rPr>
        <w:t>Single</w:t>
      </w:r>
      <w:r w:rsidRPr="00130177">
        <w:rPr>
          <w:szCs w:val="28"/>
        </w:rPr>
        <w:t xml:space="preserve"> недостаточна для решения задач вычислительной математики, поэтому предпочтение следует отдать типам </w:t>
      </w:r>
      <w:r w:rsidRPr="00130177">
        <w:rPr>
          <w:i/>
          <w:szCs w:val="28"/>
          <w:lang w:val="en-US"/>
        </w:rPr>
        <w:t>Double</w:t>
      </w:r>
      <w:r w:rsidRPr="00130177">
        <w:rPr>
          <w:i/>
          <w:szCs w:val="28"/>
        </w:rPr>
        <w:t xml:space="preserve"> </w:t>
      </w:r>
      <w:r w:rsidRPr="00130177">
        <w:rPr>
          <w:szCs w:val="28"/>
        </w:rPr>
        <w:t xml:space="preserve">или </w:t>
      </w:r>
      <w:r w:rsidRPr="00130177">
        <w:rPr>
          <w:i/>
          <w:szCs w:val="28"/>
          <w:lang w:val="en-US"/>
        </w:rPr>
        <w:t>Extended</w:t>
      </w:r>
      <w:r w:rsidRPr="00130177">
        <w:rPr>
          <w:szCs w:val="28"/>
        </w:rPr>
        <w:t>.</w:t>
      </w:r>
    </w:p>
    <w:p w:rsidR="00216940" w:rsidRPr="00130177" w:rsidRDefault="00216940" w:rsidP="00216940">
      <w:pPr>
        <w:rPr>
          <w:szCs w:val="28"/>
        </w:rPr>
      </w:pPr>
    </w:p>
    <w:p w:rsidR="00216940" w:rsidRPr="00130177" w:rsidRDefault="00216940" w:rsidP="00216940">
      <w:pPr>
        <w:pStyle w:val="1"/>
        <w:rPr>
          <w:rFonts w:cs="Times New Roman"/>
          <w:sz w:val="28"/>
          <w:szCs w:val="28"/>
        </w:rPr>
      </w:pPr>
      <w:bookmarkStart w:id="9" w:name="_Toc22546902"/>
      <w:bookmarkStart w:id="10" w:name="_Toc27934089"/>
      <w:r w:rsidRPr="00130177">
        <w:rPr>
          <w:rFonts w:cs="Times New Roman"/>
          <w:sz w:val="28"/>
          <w:szCs w:val="28"/>
        </w:rPr>
        <w:lastRenderedPageBreak/>
        <w:t>Разработка алгоритмов</w:t>
      </w:r>
      <w:bookmarkEnd w:id="9"/>
      <w:bookmarkEnd w:id="10"/>
    </w:p>
    <w:p w:rsidR="00216940" w:rsidRPr="00130177" w:rsidRDefault="00216940" w:rsidP="00216940">
      <w:pPr>
        <w:ind w:firstLine="360"/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Процесс нахождения значения </w:t>
      </w:r>
      <w:r w:rsidRPr="00130177">
        <w:rPr>
          <w:szCs w:val="28"/>
          <w:lang w:val="en-US" w:eastAsia="zh-CN" w:bidi="hi-IN"/>
        </w:rPr>
        <w:t>y</w:t>
      </w:r>
      <w:r w:rsidRPr="00130177">
        <w:rPr>
          <w:szCs w:val="28"/>
          <w:lang w:eastAsia="zh-CN" w:bidi="hi-IN"/>
        </w:rPr>
        <w:t xml:space="preserve"> от заданной функции y=</w:t>
      </w:r>
      <w:r w:rsidRPr="00130177">
        <w:rPr>
          <w:szCs w:val="28"/>
          <w:lang w:val="en-US" w:eastAsia="zh-CN" w:bidi="hi-IN"/>
        </w:rPr>
        <w:t>f</w:t>
      </w:r>
      <w:r w:rsidRPr="00130177">
        <w:rPr>
          <w:szCs w:val="28"/>
          <w:lang w:eastAsia="zh-CN" w:bidi="hi-IN"/>
        </w:rPr>
        <w:t>(</w:t>
      </w:r>
      <w:r w:rsidRPr="00130177">
        <w:rPr>
          <w:szCs w:val="28"/>
          <w:lang w:val="en-US" w:eastAsia="zh-CN" w:bidi="hi-IN"/>
        </w:rPr>
        <w:t>x</w:t>
      </w:r>
      <w:r w:rsidRPr="00130177">
        <w:rPr>
          <w:szCs w:val="28"/>
          <w:lang w:eastAsia="zh-CN" w:bidi="hi-IN"/>
        </w:rPr>
        <w:t>) и записи результатов в массивы является итерационным процессом. Входными данными алгоритма будут:</w:t>
      </w:r>
    </w:p>
    <w:p w:rsidR="00216940" w:rsidRPr="00130177" w:rsidRDefault="00216940" w:rsidP="00216940">
      <w:pPr>
        <w:pStyle w:val="a5"/>
        <w:numPr>
          <w:ilvl w:val="0"/>
          <w:numId w:val="37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Начальное значение аргумента </w:t>
      </w:r>
      <w:r w:rsidRPr="00130177">
        <w:rPr>
          <w:i/>
          <w:szCs w:val="28"/>
          <w:lang w:val="en-US" w:eastAsia="zh-CN" w:bidi="hi-IN"/>
        </w:rPr>
        <w:t>x0</w:t>
      </w:r>
      <w:r w:rsidRPr="00130177">
        <w:rPr>
          <w:szCs w:val="28"/>
          <w:lang w:val="en-US"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37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Конечное значение аргумента </w:t>
      </w:r>
      <w:r w:rsidRPr="00130177">
        <w:rPr>
          <w:i/>
          <w:szCs w:val="28"/>
          <w:lang w:val="en-US" w:eastAsia="zh-CN" w:bidi="hi-IN"/>
        </w:rPr>
        <w:t>xi</w:t>
      </w:r>
      <w:r w:rsidRPr="00130177">
        <w:rPr>
          <w:szCs w:val="28"/>
          <w:lang w:val="en-US"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37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Шаг от начального значения к конечному </w:t>
      </w:r>
      <w:r w:rsidRPr="00130177">
        <w:rPr>
          <w:i/>
          <w:szCs w:val="28"/>
          <w:lang w:val="en-US" w:eastAsia="zh-CN" w:bidi="hi-IN"/>
        </w:rPr>
        <w:t>hx</w:t>
      </w:r>
      <w:r w:rsidRPr="00130177">
        <w:rPr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37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Максимальный размер массива </w:t>
      </w:r>
      <w:r w:rsidRPr="00130177">
        <w:rPr>
          <w:i/>
          <w:szCs w:val="28"/>
          <w:lang w:val="en-US" w:eastAsia="zh-CN" w:bidi="hi-IN"/>
        </w:rPr>
        <w:t>NMAX</w:t>
      </w:r>
      <w:r w:rsidRPr="00130177">
        <w:rPr>
          <w:szCs w:val="28"/>
          <w:lang w:val="en-US" w:eastAsia="zh-CN" w:bidi="hi-IN"/>
        </w:rPr>
        <w:t>;</w:t>
      </w:r>
    </w:p>
    <w:p w:rsidR="00216940" w:rsidRPr="00130177" w:rsidRDefault="00216940" w:rsidP="00216940">
      <w:pPr>
        <w:ind w:firstLine="0"/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Тело цикла будет включать в себя следующие действия:</w:t>
      </w:r>
    </w:p>
    <w:p w:rsidR="00216940" w:rsidRPr="00130177" w:rsidRDefault="00216940" w:rsidP="00216940">
      <w:pPr>
        <w:pStyle w:val="a5"/>
        <w:numPr>
          <w:ilvl w:val="0"/>
          <w:numId w:val="35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Присвоение значений 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szCs w:val="28"/>
          <w:lang w:eastAsia="zh-CN" w:bidi="hi-IN"/>
        </w:rPr>
        <w:t xml:space="preserve"> и </w:t>
      </w:r>
      <w:r w:rsidRPr="00130177">
        <w:rPr>
          <w:i/>
          <w:szCs w:val="28"/>
          <w:lang w:val="en-US" w:eastAsia="zh-CN" w:bidi="hi-IN"/>
        </w:rPr>
        <w:t>f</w:t>
      </w:r>
      <w:r w:rsidRPr="00130177">
        <w:rPr>
          <w:i/>
          <w:szCs w:val="28"/>
          <w:lang w:eastAsia="zh-CN" w:bidi="hi-IN"/>
        </w:rPr>
        <w:t>(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i/>
          <w:szCs w:val="28"/>
          <w:lang w:eastAsia="zh-CN" w:bidi="hi-IN"/>
        </w:rPr>
        <w:t>)</w:t>
      </w:r>
      <w:r w:rsidRPr="00130177">
        <w:rPr>
          <w:szCs w:val="28"/>
          <w:lang w:eastAsia="zh-CN" w:bidi="hi-IN"/>
        </w:rPr>
        <w:t xml:space="preserve"> элементам массива.</w:t>
      </w:r>
    </w:p>
    <w:p w:rsidR="00216940" w:rsidRPr="00130177" w:rsidRDefault="00216940" w:rsidP="00216940">
      <w:pPr>
        <w:ind w:firstLine="0"/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Условием завершения цикла является:</w:t>
      </w:r>
    </w:p>
    <w:p w:rsidR="00216940" w:rsidRPr="00130177" w:rsidRDefault="00216940" w:rsidP="00216940">
      <w:pPr>
        <w:pStyle w:val="a5"/>
        <w:numPr>
          <w:ilvl w:val="0"/>
          <w:numId w:val="35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Либо достижение конечного значения </w:t>
      </w:r>
      <w:r w:rsidRPr="00130177">
        <w:rPr>
          <w:i/>
          <w:szCs w:val="28"/>
          <w:lang w:val="en-US" w:eastAsia="zh-CN" w:bidi="hi-IN"/>
        </w:rPr>
        <w:t>xi</w:t>
      </w:r>
      <w:r w:rsidRPr="00130177">
        <w:rPr>
          <w:i/>
          <w:szCs w:val="28"/>
          <w:lang w:eastAsia="zh-CN" w:bidi="hi-IN"/>
        </w:rPr>
        <w:t>;</w:t>
      </w:r>
    </w:p>
    <w:p w:rsidR="00216940" w:rsidRDefault="00216940" w:rsidP="00216940">
      <w:pPr>
        <w:pStyle w:val="a5"/>
        <w:numPr>
          <w:ilvl w:val="0"/>
          <w:numId w:val="35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Либо превышение заданного максимального значения массива </w:t>
      </w:r>
      <w:r>
        <w:rPr>
          <w:szCs w:val="28"/>
          <w:lang w:eastAsia="zh-CN" w:bidi="hi-IN"/>
        </w:rPr>
        <w:t xml:space="preserve"> </w:t>
      </w:r>
      <w:r w:rsidRPr="00130177">
        <w:rPr>
          <w:i/>
          <w:szCs w:val="28"/>
          <w:lang w:val="en-US" w:eastAsia="zh-CN" w:bidi="hi-IN"/>
        </w:rPr>
        <w:t>n</w:t>
      </w:r>
      <w:r>
        <w:rPr>
          <w:i/>
          <w:szCs w:val="28"/>
          <w:lang w:eastAsia="zh-CN" w:bidi="hi-IN"/>
        </w:rPr>
        <w:t xml:space="preserve"> &gt;</w:t>
      </w:r>
      <w:r w:rsidRPr="00130177">
        <w:rPr>
          <w:i/>
          <w:szCs w:val="28"/>
          <w:lang w:val="en-US" w:eastAsia="zh-CN" w:bidi="hi-IN"/>
        </w:rPr>
        <w:t>NMAX</w:t>
      </w:r>
      <w:r w:rsidRPr="00130177">
        <w:rPr>
          <w:szCs w:val="28"/>
          <w:lang w:eastAsia="zh-CN" w:bidi="hi-IN"/>
        </w:rPr>
        <w:t>;</w:t>
      </w:r>
    </w:p>
    <w:p w:rsidR="00216940" w:rsidRDefault="00216940" w:rsidP="00216940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:rsidR="00216940" w:rsidRDefault="00216940" w:rsidP="00216940">
      <w:pPr>
        <w:ind w:firstLine="0"/>
        <w:jc w:val="left"/>
        <w:rPr>
          <w:szCs w:val="28"/>
          <w:lang w:eastAsia="zh-CN" w:bidi="hi-IN"/>
        </w:rPr>
      </w:pPr>
      <w:r>
        <w:rPr>
          <w:szCs w:val="28"/>
          <w:lang w:eastAsia="zh-CN" w:bidi="hi-IN"/>
        </w:rPr>
        <w:lastRenderedPageBreak/>
        <w:br w:type="page"/>
      </w:r>
    </w:p>
    <w:p w:rsidR="00216940" w:rsidRDefault="00216940" w:rsidP="00216940">
      <w:pPr>
        <w:ind w:left="360" w:firstLine="348"/>
        <w:rPr>
          <w:szCs w:val="28"/>
          <w:lang w:eastAsia="zh-CN" w:bidi="hi-IN"/>
        </w:rPr>
      </w:pPr>
      <w:r>
        <w:rPr>
          <w:szCs w:val="28"/>
          <w:lang w:eastAsia="zh-CN" w:bidi="hi-IN"/>
        </w:rPr>
        <w:lastRenderedPageBreak/>
        <w:t xml:space="preserve">Процесс нахождения конечных разностей включает в себя простые циклы с параметром. Используемыми данными будут являться значения функции </w:t>
      </w:r>
      <w:r>
        <w:rPr>
          <w:szCs w:val="28"/>
          <w:lang w:val="en-US" w:eastAsia="zh-CN" w:bidi="hi-IN"/>
        </w:rPr>
        <w:t>y</w:t>
      </w:r>
      <w:r w:rsidRPr="00953932">
        <w:rPr>
          <w:szCs w:val="28"/>
          <w:lang w:eastAsia="zh-CN" w:bidi="hi-IN"/>
        </w:rPr>
        <w:t>=</w:t>
      </w:r>
      <w:r>
        <w:rPr>
          <w:szCs w:val="28"/>
          <w:lang w:val="en-US" w:eastAsia="zh-CN" w:bidi="hi-IN"/>
        </w:rPr>
        <w:t>f</w:t>
      </w:r>
      <w:r w:rsidRPr="00953932">
        <w:rPr>
          <w:szCs w:val="28"/>
          <w:lang w:eastAsia="zh-CN" w:bidi="hi-IN"/>
        </w:rPr>
        <w:t>(</w:t>
      </w:r>
      <w:r>
        <w:rPr>
          <w:szCs w:val="28"/>
          <w:lang w:val="en-US" w:eastAsia="zh-CN" w:bidi="hi-IN"/>
        </w:rPr>
        <w:t>x</w:t>
      </w:r>
      <w:r w:rsidRPr="00953932">
        <w:rPr>
          <w:szCs w:val="28"/>
          <w:lang w:eastAsia="zh-CN" w:bidi="hi-IN"/>
        </w:rPr>
        <w:t xml:space="preserve">). </w:t>
      </w:r>
      <w:r>
        <w:rPr>
          <w:szCs w:val="28"/>
          <w:lang w:eastAsia="zh-CN" w:bidi="hi-IN"/>
        </w:rPr>
        <w:t>Изобразим процесс нахождения конечных разностей:</w:t>
      </w:r>
    </w:p>
    <w:p w:rsidR="00216940" w:rsidRPr="00216940" w:rsidRDefault="00216940" w:rsidP="00216940">
      <w:pPr>
        <w:ind w:left="360" w:firstLine="348"/>
        <w:rPr>
          <w:szCs w:val="28"/>
          <w:lang w:eastAsia="zh-CN" w:bidi="hi-IN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95F97" wp14:editId="72C506C2">
                <wp:simplePos x="0" y="0"/>
                <wp:positionH relativeFrom="column">
                  <wp:posOffset>2517080</wp:posOffset>
                </wp:positionH>
                <wp:positionV relativeFrom="paragraph">
                  <wp:posOffset>112527</wp:posOffset>
                </wp:positionV>
                <wp:extent cx="0" cy="353683"/>
                <wp:effectExtent l="76200" t="0" r="76200" b="660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6CD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8.2pt;margin-top:8.85pt;width:0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216940" w:rsidRPr="003315F3" w:rsidRDefault="00216940" w:rsidP="00216940">
      <w:pPr>
        <w:ind w:firstLine="0"/>
        <w:rPr>
          <w:lang w:eastAsia="zh-CN" w:bidi="hi-I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137B1" wp14:editId="42E2347A">
                <wp:simplePos x="0" y="0"/>
                <wp:positionH relativeFrom="column">
                  <wp:posOffset>2025195</wp:posOffset>
                </wp:positionH>
                <wp:positionV relativeFrom="paragraph">
                  <wp:posOffset>2033042</wp:posOffset>
                </wp:positionV>
                <wp:extent cx="974785" cy="543236"/>
                <wp:effectExtent l="0" t="0" r="0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543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40" w:rsidRPr="0037503E" w:rsidRDefault="00216940" w:rsidP="00216940">
                            <w:pPr>
                              <w:ind w:firstLine="0"/>
                            </w:pPr>
                            <w:r>
                              <w:t xml:space="preserve">Вывод 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y1,y2,y3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137B1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159.45pt;margin-top:160.1pt;width:76.7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" filled="f" stroked="f">
                <v:textbox>
                  <w:txbxContent>
                    <w:p w:rsidR="00216940" w:rsidRPr="0037503E" w:rsidRDefault="00216940" w:rsidP="00216940">
                      <w:pPr>
                        <w:ind w:firstLine="0"/>
                      </w:pPr>
                      <w:r>
                        <w:t xml:space="preserve">Вывод 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>y1,y2,y3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4087B" wp14:editId="64C6408E">
                <wp:simplePos x="0" y="0"/>
                <wp:positionH relativeFrom="column">
                  <wp:posOffset>1706196</wp:posOffset>
                </wp:positionH>
                <wp:positionV relativeFrom="paragraph">
                  <wp:posOffset>989018</wp:posOffset>
                </wp:positionV>
                <wp:extent cx="1664335" cy="76771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40" w:rsidRPr="0037503E" w:rsidRDefault="00216940" w:rsidP="00216940">
                            <w:pPr>
                              <w:ind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y1 = y[i+1]-y[i]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y2 = y1[i+1] - y1[i]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y3 = y2[i+1] - y2[i]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087B" id="Надпись 23" o:spid="_x0000_s1027" type="#_x0000_t202" style="position:absolute;left:0;text-align:left;margin-left:134.35pt;margin-top:77.9pt;width:131.05pt;height:6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" filled="f" stroked="f">
                <v:textbox>
                  <w:txbxContent>
                    <w:p w:rsidR="00216940" w:rsidRPr="0037503E" w:rsidRDefault="00216940" w:rsidP="00216940">
                      <w:pPr>
                        <w:ind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y1 = y[i+1]-y[i]</w:t>
                      </w:r>
                      <w:r>
                        <w:rPr>
                          <w:lang w:val="en-US"/>
                        </w:rPr>
                        <w:br/>
                        <w:t>y2 = y1[i+1] - y1[i]</w:t>
                      </w:r>
                      <w:r>
                        <w:rPr>
                          <w:lang w:val="en-US"/>
                        </w:rPr>
                        <w:br/>
                        <w:t>y3 = y2[i+1] - y2[i]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77AC1" wp14:editId="481CF88F">
                <wp:simplePos x="0" y="0"/>
                <wp:positionH relativeFrom="column">
                  <wp:posOffset>2516505</wp:posOffset>
                </wp:positionH>
                <wp:positionV relativeFrom="paragraph">
                  <wp:posOffset>2574290</wp:posOffset>
                </wp:positionV>
                <wp:extent cx="0" cy="387985"/>
                <wp:effectExtent l="76200" t="0" r="5715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01A61" id="Прямая со стрелкой 19" o:spid="_x0000_s1026" type="#_x0000_t32" style="position:absolute;margin-left:198.15pt;margin-top:202.7pt;width:0;height:3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85381" wp14:editId="15282F44">
                <wp:simplePos x="0" y="0"/>
                <wp:positionH relativeFrom="column">
                  <wp:posOffset>2515822</wp:posOffset>
                </wp:positionH>
                <wp:positionV relativeFrom="paragraph">
                  <wp:posOffset>1756410</wp:posOffset>
                </wp:positionV>
                <wp:extent cx="0" cy="224287"/>
                <wp:effectExtent l="76200" t="0" r="57150" b="615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A065" id="Прямая со стрелкой 22" o:spid="_x0000_s1026" type="#_x0000_t32" style="position:absolute;margin-left:198.1pt;margin-top:138.3pt;width:0;height:17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A0E68" wp14:editId="33F7894B">
                <wp:simplePos x="0" y="0"/>
                <wp:positionH relativeFrom="column">
                  <wp:posOffset>2513965</wp:posOffset>
                </wp:positionH>
                <wp:positionV relativeFrom="paragraph">
                  <wp:posOffset>652145</wp:posOffset>
                </wp:positionV>
                <wp:extent cx="0" cy="335915"/>
                <wp:effectExtent l="76200" t="0" r="76200" b="641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4F8DA" id="Прямая со стрелкой 21" o:spid="_x0000_s1026" type="#_x0000_t32" style="position:absolute;margin-left:197.95pt;margin-top:51.35pt;width:0;height: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AD019" wp14:editId="48EE1E5B">
                <wp:simplePos x="0" y="0"/>
                <wp:positionH relativeFrom="column">
                  <wp:posOffset>1836168</wp:posOffset>
                </wp:positionH>
                <wp:positionV relativeFrom="paragraph">
                  <wp:posOffset>143510</wp:posOffset>
                </wp:positionV>
                <wp:extent cx="1474386" cy="109555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386" cy="109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40" w:rsidRPr="00EF405D" w:rsidRDefault="00216940" w:rsidP="00216940">
                            <w:pPr>
                              <w:ind w:firstLine="0"/>
                            </w:pPr>
                            <w:r>
                              <w:t xml:space="preserve">Цикл от </w:t>
                            </w:r>
                            <w:r w:rsidRPr="00EF405D">
                              <w:t xml:space="preserve">1 </w:t>
                            </w:r>
                            <w:r>
                              <w:t xml:space="preserve">до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EF405D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EF405D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EF405D">
                              <w:t>=1,2,3…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D019" id="Надпись 20" o:spid="_x0000_s1028" type="#_x0000_t202" style="position:absolute;left:0;text-align:left;margin-left:144.6pt;margin-top:11.3pt;width:116.1pt;height: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" filled="f" stroked="f">
                <v:textbox>
                  <w:txbxContent>
                    <w:p w:rsidR="00216940" w:rsidRPr="00EF405D" w:rsidRDefault="00216940" w:rsidP="00216940">
                      <w:pPr>
                        <w:ind w:firstLine="0"/>
                      </w:pPr>
                      <w:r>
                        <w:t xml:space="preserve">Цикл от </w:t>
                      </w:r>
                      <w:r w:rsidRPr="00EF405D">
                        <w:t xml:space="preserve">1 </w:t>
                      </w:r>
                      <w:r>
                        <w:t xml:space="preserve">до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EF405D">
                        <w:t>-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EF405D">
                        <w:t xml:space="preserve">,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EF405D">
                        <w:t>=1,2,3…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F69A3" wp14:editId="54549796">
                <wp:simplePos x="0" y="0"/>
                <wp:positionH relativeFrom="column">
                  <wp:posOffset>1705766</wp:posOffset>
                </wp:positionH>
                <wp:positionV relativeFrom="paragraph">
                  <wp:posOffset>988695</wp:posOffset>
                </wp:positionV>
                <wp:extent cx="1664899" cy="767751"/>
                <wp:effectExtent l="0" t="0" r="12065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9" cy="7677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ABB91" id="Прямоугольник 16" o:spid="_x0000_s1026" style="position:absolute;margin-left:134.3pt;margin-top:77.85pt;width:131.1pt;height:6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83B9E" wp14:editId="0A240C58">
                <wp:simplePos x="0" y="0"/>
                <wp:positionH relativeFrom="column">
                  <wp:posOffset>1619597</wp:posOffset>
                </wp:positionH>
                <wp:positionV relativeFrom="paragraph">
                  <wp:posOffset>1980565</wp:posOffset>
                </wp:positionV>
                <wp:extent cx="1690778" cy="595223"/>
                <wp:effectExtent l="0" t="0" r="24130" b="14605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595223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F969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26" type="#_x0000_t111" style="position:absolute;margin-left:127.55pt;margin-top:155.95pt;width:133.15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" filled="f" strokecolor="black [3200]">
                <v:stroke joinstyle="round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4DAF" wp14:editId="5482F183">
                <wp:simplePos x="0" y="0"/>
                <wp:positionH relativeFrom="column">
                  <wp:posOffset>1680246</wp:posOffset>
                </wp:positionH>
                <wp:positionV relativeFrom="paragraph">
                  <wp:posOffset>142875</wp:posOffset>
                </wp:positionV>
                <wp:extent cx="1690777" cy="509581"/>
                <wp:effectExtent l="0" t="0" r="24130" b="24130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509581"/>
                        </a:xfrm>
                        <a:prstGeom prst="flowChartPreparat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3613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2" o:spid="_x0000_s1026" type="#_x0000_t117" style="position:absolute;margin-left:132.3pt;margin-top:11.25pt;width:133.15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" filled="f" strokecolor="black [3200]">
                <v:stroke joinstyle="round"/>
              </v:shape>
            </w:pict>
          </mc:Fallback>
        </mc:AlternateContent>
      </w:r>
      <w:r>
        <w:rPr>
          <w:lang w:eastAsia="zh-CN" w:bidi="hi-IN"/>
        </w:rPr>
        <w:br w:type="page"/>
      </w:r>
    </w:p>
    <w:p w:rsidR="00216940" w:rsidRPr="00130177" w:rsidRDefault="00216940" w:rsidP="00216940">
      <w:pPr>
        <w:ind w:firstLine="360"/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lastRenderedPageBreak/>
        <w:t>Процесс нахождения значения в указанной точке формулой Ньютона является итерационным процессом. Входными данными алгоритма будут:</w:t>
      </w:r>
    </w:p>
    <w:p w:rsidR="00216940" w:rsidRPr="00130177" w:rsidRDefault="00216940" w:rsidP="00216940">
      <w:pPr>
        <w:pStyle w:val="a5"/>
        <w:numPr>
          <w:ilvl w:val="0"/>
          <w:numId w:val="3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Начальное значение аргумента функции 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i/>
          <w:szCs w:val="28"/>
          <w:lang w:eastAsia="zh-CN" w:bidi="hi-IN"/>
        </w:rPr>
        <w:t>0;</w:t>
      </w:r>
    </w:p>
    <w:p w:rsidR="00216940" w:rsidRPr="00130177" w:rsidRDefault="00216940" w:rsidP="00216940">
      <w:pPr>
        <w:pStyle w:val="a5"/>
        <w:numPr>
          <w:ilvl w:val="0"/>
          <w:numId w:val="3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Конечное значение аргумента функции </w:t>
      </w:r>
      <w:r w:rsidRPr="00130177">
        <w:rPr>
          <w:i/>
          <w:szCs w:val="28"/>
          <w:lang w:val="en-US" w:eastAsia="zh-CN" w:bidi="hi-IN"/>
        </w:rPr>
        <w:t>xi</w:t>
      </w:r>
      <w:r w:rsidRPr="00130177">
        <w:rPr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3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Шаг от начального к конечному значению </w:t>
      </w:r>
      <w:r w:rsidRPr="00130177">
        <w:rPr>
          <w:i/>
          <w:szCs w:val="28"/>
          <w:lang w:val="en-US" w:eastAsia="zh-CN" w:bidi="hi-IN"/>
        </w:rPr>
        <w:t>hx</w:t>
      </w:r>
      <w:r w:rsidRPr="00130177">
        <w:rPr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3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Полученная от пользователя точка </w:t>
      </w:r>
      <w:r w:rsidRPr="00130177">
        <w:rPr>
          <w:i/>
          <w:szCs w:val="28"/>
          <w:lang w:val="en-US" w:eastAsia="zh-CN" w:bidi="hi-IN"/>
        </w:rPr>
        <w:t>xk</w:t>
      </w:r>
      <w:r w:rsidRPr="00130177">
        <w:rPr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3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Максимальный размер массива </w:t>
      </w:r>
      <w:r w:rsidRPr="00130177">
        <w:rPr>
          <w:i/>
          <w:szCs w:val="28"/>
          <w:lang w:val="en-US" w:eastAsia="zh-CN" w:bidi="hi-IN"/>
        </w:rPr>
        <w:t>NMAX</w:t>
      </w:r>
      <w:r w:rsidRPr="00130177">
        <w:rPr>
          <w:szCs w:val="28"/>
          <w:lang w:val="en-US" w:eastAsia="zh-CN" w:bidi="hi-IN"/>
        </w:rPr>
        <w:t>;</w:t>
      </w:r>
    </w:p>
    <w:p w:rsidR="00216940" w:rsidRPr="00130177" w:rsidRDefault="00216940" w:rsidP="00216940">
      <w:pPr>
        <w:ind w:firstLine="0"/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Тело цикла будет включать в себя следующие действия:</w:t>
      </w:r>
    </w:p>
    <w:p w:rsidR="00216940" w:rsidRPr="00130177" w:rsidRDefault="00216940" w:rsidP="00216940">
      <w:pPr>
        <w:pStyle w:val="a5"/>
        <w:numPr>
          <w:ilvl w:val="0"/>
          <w:numId w:val="3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Определение принадлежности точки </w:t>
      </w:r>
      <w:r w:rsidRPr="00130177">
        <w:rPr>
          <w:i/>
          <w:szCs w:val="28"/>
          <w:lang w:val="en-US" w:eastAsia="zh-CN" w:bidi="hi-IN"/>
        </w:rPr>
        <w:t>xk</w:t>
      </w:r>
      <w:r w:rsidRPr="00130177">
        <w:rPr>
          <w:szCs w:val="28"/>
          <w:lang w:eastAsia="zh-CN" w:bidi="hi-IN"/>
        </w:rPr>
        <w:t xml:space="preserve">, введённой пользователем к промежутку от начального значения аргумента функции 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i/>
          <w:szCs w:val="28"/>
          <w:lang w:eastAsia="zh-CN" w:bidi="hi-IN"/>
        </w:rPr>
        <w:t>0</w:t>
      </w:r>
      <w:r w:rsidRPr="00130177">
        <w:rPr>
          <w:szCs w:val="28"/>
          <w:lang w:eastAsia="zh-CN" w:bidi="hi-IN"/>
        </w:rPr>
        <w:t xml:space="preserve"> до конечного значения аргумента функции </w:t>
      </w:r>
      <w:r w:rsidRPr="00130177">
        <w:rPr>
          <w:i/>
          <w:szCs w:val="28"/>
          <w:lang w:val="en-US" w:eastAsia="zh-CN" w:bidi="hi-IN"/>
        </w:rPr>
        <w:t>xi</w:t>
      </w:r>
      <w:r w:rsidRPr="00130177">
        <w:rPr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3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Вложенный цикл, тело которого будет включать в себя:</w:t>
      </w:r>
    </w:p>
    <w:p w:rsidR="00216940" w:rsidRPr="00130177" w:rsidRDefault="00216940" w:rsidP="00216940">
      <w:pPr>
        <w:pStyle w:val="a5"/>
        <w:numPr>
          <w:ilvl w:val="2"/>
          <w:numId w:val="3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Вычисление ближайшего значения узла </w:t>
      </w:r>
      <w:r w:rsidRPr="00130177">
        <w:rPr>
          <w:i/>
          <w:szCs w:val="28"/>
          <w:lang w:val="en-US" w:eastAsia="zh-CN" w:bidi="hi-IN"/>
        </w:rPr>
        <w:t>xki</w:t>
      </w:r>
      <w:r w:rsidRPr="00130177">
        <w:rPr>
          <w:szCs w:val="28"/>
          <w:lang w:eastAsia="zh-CN" w:bidi="hi-IN"/>
        </w:rPr>
        <w:t xml:space="preserve"> к введённому пользователем значению </w:t>
      </w:r>
      <w:r w:rsidRPr="00130177">
        <w:rPr>
          <w:i/>
          <w:szCs w:val="28"/>
          <w:lang w:val="en-US" w:eastAsia="zh-CN" w:bidi="hi-IN"/>
        </w:rPr>
        <w:t>xk</w:t>
      </w:r>
      <w:r w:rsidRPr="00130177">
        <w:rPr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ind w:left="1440" w:firstLine="0"/>
        <w:rPr>
          <w:szCs w:val="28"/>
          <w:lang w:val="en-US" w:eastAsia="zh-CN" w:bidi="hi-IN"/>
        </w:rPr>
      </w:pPr>
      <w:r w:rsidRPr="00130177">
        <w:rPr>
          <w:szCs w:val="28"/>
          <w:lang w:eastAsia="zh-CN" w:bidi="hi-IN"/>
        </w:rPr>
        <w:t>Условием завершения цикла будет:</w:t>
      </w:r>
      <w:r w:rsidRPr="00130177">
        <w:rPr>
          <w:szCs w:val="28"/>
          <w:lang w:val="en-US" w:eastAsia="zh-CN" w:bidi="hi-IN"/>
        </w:rPr>
        <w:t xml:space="preserve"> </w:t>
      </w:r>
    </w:p>
    <w:p w:rsidR="00216940" w:rsidRPr="00130177" w:rsidRDefault="00216940" w:rsidP="00216940">
      <w:pPr>
        <w:pStyle w:val="a5"/>
        <w:numPr>
          <w:ilvl w:val="0"/>
          <w:numId w:val="41"/>
        </w:numPr>
        <w:rPr>
          <w:i/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Превышение значения </w:t>
      </w:r>
      <w:r w:rsidRPr="00130177">
        <w:rPr>
          <w:i/>
          <w:szCs w:val="28"/>
          <w:lang w:val="en-US" w:eastAsia="zh-CN" w:bidi="hi-IN"/>
        </w:rPr>
        <w:t>xk</w:t>
      </w:r>
      <w:r w:rsidRPr="00130177">
        <w:rPr>
          <w:i/>
          <w:szCs w:val="28"/>
          <w:lang w:eastAsia="zh-CN" w:bidi="hi-IN"/>
        </w:rPr>
        <w:t xml:space="preserve"> </w:t>
      </w:r>
      <w:r w:rsidRPr="00130177">
        <w:rPr>
          <w:szCs w:val="28"/>
          <w:lang w:eastAsia="zh-CN" w:bidi="hi-IN"/>
        </w:rPr>
        <w:t>над значением узла</w:t>
      </w:r>
      <w:r w:rsidRPr="00130177">
        <w:rPr>
          <w:i/>
          <w:szCs w:val="28"/>
          <w:lang w:eastAsia="zh-CN" w:bidi="hi-IN"/>
        </w:rPr>
        <w:t xml:space="preserve"> </w:t>
      </w:r>
      <w:r w:rsidRPr="00130177">
        <w:rPr>
          <w:i/>
          <w:szCs w:val="28"/>
          <w:lang w:val="en-US" w:eastAsia="zh-CN" w:bidi="hi-IN"/>
        </w:rPr>
        <w:t>xki</w:t>
      </w:r>
      <w:r w:rsidRPr="00130177">
        <w:rPr>
          <w:i/>
          <w:szCs w:val="28"/>
          <w:lang w:eastAsia="zh-CN" w:bidi="hi-IN"/>
        </w:rPr>
        <w:t>;</w:t>
      </w:r>
    </w:p>
    <w:p w:rsidR="00216940" w:rsidRPr="00130177" w:rsidRDefault="00216940" w:rsidP="00216940">
      <w:pPr>
        <w:ind w:firstLine="0"/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Условием завершения цикла является:</w:t>
      </w:r>
    </w:p>
    <w:p w:rsidR="00216940" w:rsidRPr="00130177" w:rsidRDefault="00216940" w:rsidP="00216940">
      <w:pPr>
        <w:pStyle w:val="a5"/>
        <w:numPr>
          <w:ilvl w:val="0"/>
          <w:numId w:val="3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Принадлежность точки промежутку 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i/>
          <w:szCs w:val="28"/>
          <w:lang w:eastAsia="zh-CN" w:bidi="hi-IN"/>
        </w:rPr>
        <w:t>0</w:t>
      </w:r>
      <w:r w:rsidRPr="00130177">
        <w:rPr>
          <w:szCs w:val="28"/>
          <w:lang w:eastAsia="zh-CN" w:bidi="hi-IN"/>
        </w:rPr>
        <w:t xml:space="preserve"> &lt;= </w:t>
      </w:r>
      <w:r w:rsidRPr="00130177">
        <w:rPr>
          <w:i/>
          <w:szCs w:val="28"/>
          <w:lang w:val="en-US" w:eastAsia="zh-CN" w:bidi="hi-IN"/>
        </w:rPr>
        <w:t>xk</w:t>
      </w:r>
      <w:r w:rsidRPr="00130177">
        <w:rPr>
          <w:szCs w:val="28"/>
          <w:lang w:eastAsia="zh-CN" w:bidi="hi-IN"/>
        </w:rPr>
        <w:t xml:space="preserve"> &lt;= </w:t>
      </w:r>
      <w:r w:rsidRPr="00130177">
        <w:rPr>
          <w:i/>
          <w:szCs w:val="28"/>
          <w:lang w:val="en-US" w:eastAsia="zh-CN" w:bidi="hi-IN"/>
        </w:rPr>
        <w:t>xi</w:t>
      </w:r>
    </w:p>
    <w:p w:rsidR="00216940" w:rsidRDefault="00216940" w:rsidP="00216940">
      <w:pPr>
        <w:ind w:firstLine="0"/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На рисунке представлен алгоритм нахождения значения функции в заданной точке с помощью </w:t>
      </w:r>
      <w:r>
        <w:rPr>
          <w:szCs w:val="28"/>
          <w:lang w:eastAsia="zh-CN" w:bidi="hi-IN"/>
        </w:rPr>
        <w:t>формулы Ньютона</w:t>
      </w:r>
    </w:p>
    <w:p w:rsidR="00216940" w:rsidRDefault="00216940" w:rsidP="00216940">
      <w:pPr>
        <w:ind w:firstLine="0"/>
        <w:rPr>
          <w:szCs w:val="28"/>
          <w:lang w:eastAsia="zh-CN" w:bidi="hi-IN"/>
        </w:rPr>
      </w:pPr>
    </w:p>
    <w:p w:rsidR="00216940" w:rsidRDefault="00216940" w:rsidP="00216940">
      <w:pPr>
        <w:ind w:firstLine="0"/>
        <w:rPr>
          <w:lang w:eastAsia="zh-CN" w:bidi="hi-IN"/>
        </w:rPr>
      </w:pPr>
      <w:r>
        <w:rPr>
          <w:lang w:eastAsia="zh-CN" w:bidi="hi-IN"/>
        </w:rPr>
        <w:br w:type="page"/>
      </w:r>
    </w:p>
    <w:p w:rsidR="00216940" w:rsidRPr="00484E09" w:rsidRDefault="00216940" w:rsidP="00216940">
      <w:pPr>
        <w:ind w:firstLine="0"/>
        <w:rPr>
          <w:lang w:eastAsia="zh-CN" w:bidi="hi-IN"/>
        </w:rPr>
      </w:pPr>
    </w:p>
    <w:p w:rsidR="00216940" w:rsidRPr="00130177" w:rsidRDefault="00216940" w:rsidP="00216940">
      <w:pPr>
        <w:ind w:firstLine="0"/>
        <w:rPr>
          <w:color w:val="70AD47" w:themeColor="accent6"/>
          <w:szCs w:val="28"/>
          <w:lang w:eastAsia="zh-CN" w:bidi="hi-IN"/>
        </w:rPr>
      </w:pPr>
    </w:p>
    <w:p w:rsidR="00216940" w:rsidRPr="00130177" w:rsidRDefault="00216940" w:rsidP="00216940">
      <w:pPr>
        <w:ind w:firstLine="0"/>
        <w:rPr>
          <w:color w:val="70AD47" w:themeColor="accent6"/>
          <w:szCs w:val="28"/>
          <w:lang w:eastAsia="zh-CN" w:bidi="hi-IN"/>
        </w:rPr>
      </w:pPr>
    </w:p>
    <w:p w:rsidR="00216940" w:rsidRPr="00130177" w:rsidRDefault="00216940" w:rsidP="00216940">
      <w:pPr>
        <w:ind w:firstLine="0"/>
        <w:rPr>
          <w:color w:val="70AD47" w:themeColor="accent6"/>
          <w:szCs w:val="28"/>
          <w:lang w:eastAsia="zh-CN" w:bidi="hi-IN"/>
        </w:rPr>
      </w:pPr>
    </w:p>
    <w:p w:rsidR="00216940" w:rsidRPr="00130177" w:rsidRDefault="00216940" w:rsidP="00216940">
      <w:pPr>
        <w:ind w:firstLine="0"/>
        <w:rPr>
          <w:color w:val="70AD47" w:themeColor="accent6"/>
          <w:szCs w:val="28"/>
          <w:lang w:eastAsia="zh-CN" w:bidi="hi-IN"/>
        </w:rPr>
      </w:pPr>
    </w:p>
    <w:p w:rsidR="00216940" w:rsidRPr="00130177" w:rsidRDefault="00216940" w:rsidP="00216940">
      <w:pPr>
        <w:ind w:firstLine="0"/>
        <w:rPr>
          <w:color w:val="70AD47" w:themeColor="accent6"/>
          <w:szCs w:val="28"/>
          <w:lang w:eastAsia="zh-CN" w:bidi="hi-IN"/>
        </w:rPr>
      </w:pPr>
    </w:p>
    <w:p w:rsidR="00216940" w:rsidRPr="00130177" w:rsidRDefault="00216940" w:rsidP="00216940">
      <w:pPr>
        <w:ind w:firstLine="0"/>
        <w:rPr>
          <w:color w:val="70AD47" w:themeColor="accent6"/>
          <w:szCs w:val="28"/>
          <w:lang w:eastAsia="zh-CN" w:bidi="hi-IN"/>
        </w:rPr>
      </w:pPr>
    </w:p>
    <w:p w:rsidR="00216940" w:rsidRPr="00130177" w:rsidRDefault="00216940" w:rsidP="00216940">
      <w:pPr>
        <w:rPr>
          <w:szCs w:val="28"/>
          <w:lang w:eastAsia="zh-CN" w:bidi="hi-IN"/>
        </w:rPr>
      </w:pPr>
    </w:p>
    <w:p w:rsidR="00216940" w:rsidRPr="00130177" w:rsidRDefault="00216940" w:rsidP="00216940">
      <w:pPr>
        <w:pStyle w:val="1"/>
        <w:rPr>
          <w:rFonts w:cs="Times New Roman"/>
          <w:sz w:val="28"/>
          <w:szCs w:val="28"/>
        </w:rPr>
      </w:pPr>
      <w:bookmarkStart w:id="11" w:name="_Toc22546903"/>
      <w:bookmarkStart w:id="12" w:name="_Toc27934090"/>
      <w:r w:rsidRPr="00130177">
        <w:rPr>
          <w:rFonts w:cs="Times New Roman"/>
          <w:sz w:val="28"/>
          <w:szCs w:val="28"/>
        </w:rPr>
        <w:lastRenderedPageBreak/>
        <w:t>Тестирование программы</w:t>
      </w:r>
      <w:bookmarkEnd w:id="11"/>
      <w:bookmarkEnd w:id="12"/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 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Для тестирования программы </w:t>
      </w:r>
      <w:r w:rsidRPr="00130177">
        <w:rPr>
          <w:szCs w:val="28"/>
        </w:rPr>
        <w:t>интерполяции методом конечных разностей с помощью формулы Ньютона</w:t>
      </w:r>
      <w:r w:rsidRPr="00130177">
        <w:rPr>
          <w:szCs w:val="28"/>
          <w:lang w:eastAsia="zh-CN" w:bidi="hi-IN"/>
        </w:rPr>
        <w:t xml:space="preserve"> необходимо:</w:t>
      </w:r>
    </w:p>
    <w:p w:rsidR="00216940" w:rsidRPr="00130177" w:rsidRDefault="00216940" w:rsidP="00216940">
      <w:pPr>
        <w:pStyle w:val="a5"/>
        <w:numPr>
          <w:ilvl w:val="0"/>
          <w:numId w:val="1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Задать полином второй степени и найти его конечные разности;</w:t>
      </w:r>
    </w:p>
    <w:p w:rsidR="00216940" w:rsidRPr="00130177" w:rsidRDefault="00216940" w:rsidP="00216940">
      <w:pPr>
        <w:pStyle w:val="a5"/>
        <w:numPr>
          <w:ilvl w:val="0"/>
          <w:numId w:val="1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Ввести значение точки 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szCs w:val="28"/>
          <w:lang w:eastAsia="zh-CN" w:bidi="hi-IN"/>
        </w:rPr>
        <w:t xml:space="preserve">, найти значение функции </w:t>
      </w:r>
      <w:r w:rsidRPr="00130177">
        <w:rPr>
          <w:i/>
          <w:szCs w:val="28"/>
          <w:lang w:val="en-US" w:eastAsia="zh-CN" w:bidi="hi-IN"/>
        </w:rPr>
        <w:t>f</w:t>
      </w:r>
      <w:r w:rsidRPr="00130177">
        <w:rPr>
          <w:i/>
          <w:szCs w:val="28"/>
          <w:lang w:eastAsia="zh-CN" w:bidi="hi-IN"/>
        </w:rPr>
        <w:t>(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i/>
          <w:szCs w:val="28"/>
          <w:lang w:eastAsia="zh-CN" w:bidi="hi-IN"/>
        </w:rPr>
        <w:t>)</w:t>
      </w:r>
      <w:r w:rsidRPr="00130177">
        <w:rPr>
          <w:szCs w:val="28"/>
          <w:lang w:eastAsia="zh-CN" w:bidi="hi-IN"/>
        </w:rPr>
        <w:t xml:space="preserve"> при помощи другого программного средства и проверить найденное решение с тем, что будет выдано программой.</w:t>
      </w:r>
    </w:p>
    <w:p w:rsidR="00216940" w:rsidRPr="00130177" w:rsidRDefault="00216940" w:rsidP="00216940">
      <w:pPr>
        <w:rPr>
          <w:rFonts w:eastAsiaTheme="minorEastAsia"/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Проведем тестирование программы для функции </w:t>
      </w:r>
      <m:oMath>
        <m:r>
          <w:rPr>
            <w:rFonts w:ascii="Cambria Math" w:hAnsi="Cambria Math"/>
            <w:szCs w:val="28"/>
            <w:lang w:eastAsia="zh-CN" w:bidi="hi-IN"/>
          </w:rPr>
          <m:t>y= 8</m:t>
        </m:r>
        <m:sSup>
          <m:sSupPr>
            <m:ctrlPr>
              <w:rPr>
                <w:rFonts w:ascii="Cambria Math" w:hAnsi="Cambria Math"/>
                <w:i/>
                <w:szCs w:val="28"/>
                <w:lang w:eastAsia="zh-CN" w:bidi="hi-IN"/>
              </w:rPr>
            </m:ctrlPr>
          </m:sSupPr>
          <m:e>
            <m:r>
              <w:rPr>
                <w:rFonts w:ascii="Cambria Math" w:hAnsi="Cambria Math"/>
                <w:szCs w:val="28"/>
                <w:lang w:eastAsia="zh-CN" w:bidi="hi-IN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eastAsia="zh-CN" w:bidi="hi-IN"/>
              </w:rPr>
              <m:t>2</m:t>
            </m:r>
          </m:sup>
        </m:sSup>
        <m:r>
          <w:rPr>
            <w:rFonts w:ascii="Cambria Math" w:hAnsi="Cambria Math"/>
            <w:szCs w:val="28"/>
            <w:lang w:eastAsia="zh-CN" w:bidi="hi-IN"/>
          </w:rPr>
          <m:t>-4x+8</m:t>
        </m:r>
      </m:oMath>
      <w:r w:rsidRPr="00130177">
        <w:rPr>
          <w:rFonts w:eastAsiaTheme="minorEastAsia"/>
          <w:szCs w:val="28"/>
          <w:lang w:eastAsia="zh-CN" w:bidi="hi-IN"/>
        </w:rPr>
        <w:t xml:space="preserve"> на промежутке от 1 до 8 с шагом 1.</w:t>
      </w:r>
    </w:p>
    <w:p w:rsidR="00216940" w:rsidRPr="00130177" w:rsidRDefault="00216940" w:rsidP="00216940">
      <w:pPr>
        <w:rPr>
          <w:rFonts w:eastAsiaTheme="minorEastAsia"/>
          <w:szCs w:val="28"/>
          <w:lang w:eastAsia="zh-CN" w:bidi="hi-IN"/>
        </w:rPr>
      </w:pPr>
      <w:r w:rsidRPr="00130177">
        <w:rPr>
          <w:rFonts w:eastAsiaTheme="minorEastAsia"/>
          <w:szCs w:val="28"/>
          <w:lang w:eastAsia="zh-CN" w:bidi="hi-IN"/>
        </w:rPr>
        <w:t>Выполним тестовый запуск программы:</w:t>
      </w:r>
    </w:p>
    <w:p w:rsidR="00216940" w:rsidRPr="00130177" w:rsidRDefault="00216940" w:rsidP="00216940">
      <w:pPr>
        <w:pStyle w:val="a3"/>
        <w:rPr>
          <w:rFonts w:cs="Times New Roman"/>
          <w:noProof/>
          <w:szCs w:val="28"/>
          <w:lang w:eastAsia="ru-RU" w:bidi="ar-SA"/>
        </w:rPr>
      </w:pPr>
      <w:r w:rsidRPr="00130177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3E781E9C" wp14:editId="213B0F5B">
            <wp:extent cx="6120130" cy="7990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4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>.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SEQ Рисунок \* ARABIC \s 1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1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 xml:space="preserve"> – Запуск программы</w:t>
      </w:r>
    </w:p>
    <w:p w:rsidR="00216940" w:rsidRPr="00130177" w:rsidRDefault="00216940" w:rsidP="00216940">
      <w:pPr>
        <w:pStyle w:val="a3"/>
        <w:rPr>
          <w:rFonts w:eastAsiaTheme="minorEastAsia" w:cs="Times New Roman"/>
          <w:szCs w:val="28"/>
        </w:rPr>
      </w:pPr>
    </w:p>
    <w:p w:rsidR="00216940" w:rsidRPr="00130177" w:rsidRDefault="00216940" w:rsidP="00216940">
      <w:pPr>
        <w:pStyle w:val="a3"/>
        <w:rPr>
          <w:rFonts w:eastAsiaTheme="minorEastAsia" w:cs="Times New Roman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eastAsiaTheme="minorEastAsia" w:cs="Times New Roman"/>
          <w:i w:val="0"/>
          <w:szCs w:val="28"/>
        </w:rPr>
      </w:pPr>
    </w:p>
    <w:p w:rsidR="00216940" w:rsidRPr="00130177" w:rsidRDefault="00216940" w:rsidP="00216940">
      <w:pPr>
        <w:pStyle w:val="a3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szCs w:val="28"/>
        </w:rPr>
        <w:t xml:space="preserve">Найдём значение функции в точке, пусть это будет </w:t>
      </w:r>
      <w:r w:rsidRPr="00130177">
        <w:rPr>
          <w:rFonts w:cs="Times New Roman"/>
          <w:i w:val="0"/>
          <w:szCs w:val="28"/>
          <w:lang w:val="en-US"/>
        </w:rPr>
        <w:t>x</w:t>
      </w:r>
      <w:r w:rsidRPr="00130177">
        <w:rPr>
          <w:rFonts w:cs="Times New Roman"/>
          <w:i w:val="0"/>
          <w:szCs w:val="28"/>
        </w:rPr>
        <w:t xml:space="preserve"> = 3.45</w:t>
      </w:r>
    </w:p>
    <w:p w:rsidR="00216940" w:rsidRPr="00130177" w:rsidRDefault="00216940" w:rsidP="00216940">
      <w:pPr>
        <w:pStyle w:val="a3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noProof/>
          <w:szCs w:val="28"/>
          <w:lang w:eastAsia="ru-RU" w:bidi="ar-SA"/>
        </w:rPr>
        <w:drawing>
          <wp:inline distT="0" distB="0" distL="0" distR="0" wp14:anchorId="71C8D0E0" wp14:editId="400211C5">
            <wp:extent cx="6120130" cy="1210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4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>.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SEQ Рисунок \* ARABIC \s 1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2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 xml:space="preserve"> – Результаты выполнения программы</w:t>
      </w:r>
    </w:p>
    <w:p w:rsidR="00216940" w:rsidRPr="00130177" w:rsidRDefault="00216940" w:rsidP="00216940">
      <w:pPr>
        <w:rPr>
          <w:rFonts w:eastAsiaTheme="minorEastAsia"/>
          <w:szCs w:val="28"/>
          <w:lang w:eastAsia="zh-CN"/>
        </w:rPr>
      </w:pPr>
      <w:r w:rsidRPr="00130177">
        <w:rPr>
          <w:rFonts w:eastAsiaTheme="minorEastAsia"/>
          <w:szCs w:val="28"/>
          <w:lang w:eastAsia="zh-CN"/>
        </w:rPr>
        <w:t>В результате запуска значение функции в указанной точке было найдено верно.</w:t>
      </w:r>
    </w:p>
    <w:p w:rsidR="00216940" w:rsidRPr="00130177" w:rsidRDefault="00216940" w:rsidP="00216940">
      <w:pPr>
        <w:pStyle w:val="a3"/>
        <w:ind w:firstLine="708"/>
        <w:jc w:val="left"/>
        <w:rPr>
          <w:rFonts w:eastAsiaTheme="minorEastAsia" w:cs="Times New Roman"/>
          <w:i w:val="0"/>
          <w:szCs w:val="28"/>
        </w:rPr>
      </w:pPr>
      <w:r w:rsidRPr="00130177">
        <w:rPr>
          <w:rFonts w:eastAsiaTheme="minorEastAsia" w:cs="Times New Roman"/>
          <w:i w:val="0"/>
          <w:szCs w:val="28"/>
        </w:rPr>
        <w:t>Проведём тестирование для полинома большей степени</w:t>
      </w:r>
      <w:r w:rsidRPr="00130177"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Cs w:val="28"/>
          </w:rPr>
          <m:t>+8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-33x++11</m:t>
        </m:r>
      </m:oMath>
      <w:r w:rsidRPr="00130177">
        <w:rPr>
          <w:rFonts w:eastAsiaTheme="minorEastAsia" w:cs="Times New Roman"/>
          <w:szCs w:val="28"/>
        </w:rPr>
        <w:t xml:space="preserve"> </w:t>
      </w:r>
      <w:r w:rsidRPr="00130177">
        <w:rPr>
          <w:rFonts w:eastAsiaTheme="minorEastAsia" w:cs="Times New Roman"/>
          <w:i w:val="0"/>
          <w:szCs w:val="28"/>
        </w:rPr>
        <w:t>на промежутке от 1 до 4 с шагом 0.2</w:t>
      </w:r>
    </w:p>
    <w:p w:rsidR="00216940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Выполним тестовый запуск:</w:t>
      </w:r>
    </w:p>
    <w:p w:rsidR="00216940" w:rsidRDefault="00216940" w:rsidP="00216940">
      <w:pPr>
        <w:pStyle w:val="a3"/>
        <w:jc w:val="both"/>
        <w:rPr>
          <w:rFonts w:cs="Times New Roman"/>
          <w:i w:val="0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2A7077BA" wp14:editId="37ADE726">
            <wp:extent cx="5152381" cy="37047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C135BD" w:rsidRDefault="00216940" w:rsidP="00216940">
      <w:pPr>
        <w:pStyle w:val="a3"/>
        <w:rPr>
          <w:rFonts w:cs="Times New Roman"/>
          <w:szCs w:val="28"/>
        </w:rPr>
      </w:pPr>
      <w:r w:rsidRPr="00C135BD">
        <w:rPr>
          <w:rFonts w:cs="Times New Roman"/>
          <w:szCs w:val="28"/>
        </w:rPr>
        <w:t>Рисунок 4.3 –</w:t>
      </w:r>
      <w:r>
        <w:rPr>
          <w:rFonts w:cs="Times New Roman"/>
          <w:szCs w:val="28"/>
        </w:rPr>
        <w:t xml:space="preserve"> З</w:t>
      </w:r>
      <w:r w:rsidRPr="00C135BD">
        <w:rPr>
          <w:rFonts w:cs="Times New Roman"/>
          <w:szCs w:val="28"/>
        </w:rPr>
        <w:t>апуск программы</w:t>
      </w: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szCs w:val="28"/>
        </w:rPr>
        <w:t xml:space="preserve">Найдём значение функции в точке, пусть это будет </w:t>
      </w:r>
      <w:r w:rsidRPr="00130177">
        <w:rPr>
          <w:rFonts w:cs="Times New Roman"/>
          <w:i w:val="0"/>
          <w:szCs w:val="28"/>
          <w:lang w:val="en-US"/>
        </w:rPr>
        <w:t>x</w:t>
      </w:r>
      <w:r w:rsidRPr="00130177">
        <w:rPr>
          <w:rFonts w:cs="Times New Roman"/>
          <w:i w:val="0"/>
          <w:szCs w:val="28"/>
        </w:rPr>
        <w:t xml:space="preserve"> = 3.45</w:t>
      </w:r>
    </w:p>
    <w:p w:rsidR="00216940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258968B6" wp14:editId="2382C1AB">
            <wp:extent cx="6120130" cy="36544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4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130177">
        <w:rPr>
          <w:rFonts w:cs="Times New Roman"/>
          <w:szCs w:val="28"/>
        </w:rPr>
        <w:t xml:space="preserve"> – Результаты выполнения программы</w:t>
      </w: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</w:p>
    <w:p w:rsidR="00216940" w:rsidRDefault="00216940" w:rsidP="00216940">
      <w:pPr>
        <w:rPr>
          <w:rFonts w:eastAsiaTheme="minorEastAsia"/>
          <w:szCs w:val="28"/>
          <w:lang w:eastAsia="zh-CN"/>
        </w:rPr>
      </w:pPr>
      <w:r w:rsidRPr="00130177">
        <w:rPr>
          <w:rFonts w:eastAsiaTheme="minorEastAsia"/>
          <w:szCs w:val="28"/>
          <w:lang w:eastAsia="zh-CN"/>
        </w:rPr>
        <w:t>В результате запуска значение функции в указ</w:t>
      </w:r>
      <w:r>
        <w:rPr>
          <w:rFonts w:eastAsiaTheme="minorEastAsia"/>
          <w:szCs w:val="28"/>
          <w:lang w:eastAsia="zh-CN"/>
        </w:rPr>
        <w:t>анной точке было найдено верно.</w:t>
      </w:r>
    </w:p>
    <w:p w:rsidR="00216940" w:rsidRPr="00FF6769" w:rsidRDefault="00216940" w:rsidP="00216940">
      <w:pPr>
        <w:rPr>
          <w:rFonts w:eastAsiaTheme="minorEastAsia"/>
          <w:szCs w:val="28"/>
          <w:lang w:eastAsia="zh-CN"/>
        </w:rPr>
      </w:pPr>
      <w:r w:rsidRPr="00FF6769">
        <w:rPr>
          <w:rFonts w:eastAsiaTheme="minorEastAsia"/>
          <w:szCs w:val="28"/>
        </w:rPr>
        <w:t xml:space="preserve">Проведём тестирование для функции </w:t>
      </w:r>
      <m:oMath>
        <m:r>
          <m:rPr>
            <m:sty m:val="p"/>
          </m:rPr>
          <w:rPr>
            <w:rFonts w:ascii="Cambria Math" w:hAnsi="Cambria Math"/>
            <w:szCs w:val="28"/>
          </w:rPr>
          <m:t>y=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sup>
        </m:sSup>
      </m:oMath>
      <w:r w:rsidRPr="00FF6769">
        <w:rPr>
          <w:rFonts w:eastAsiaTheme="minorEastAsia"/>
          <w:szCs w:val="28"/>
        </w:rPr>
        <w:t xml:space="preserve"> на промежутке, превышающем допустимые значения, тем самым протестируем работу ограничений.  Также построим график данной функции. Возьмём промежуток от 1 до 4 с шагом 0.1.</w:t>
      </w: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szCs w:val="28"/>
        </w:rPr>
        <w:t>Выполним тестовый запуск:</w:t>
      </w: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noProof/>
          <w:szCs w:val="28"/>
          <w:lang w:eastAsia="ru-RU" w:bidi="ar-SA"/>
        </w:rPr>
        <w:lastRenderedPageBreak/>
        <w:drawing>
          <wp:inline distT="0" distB="0" distL="0" distR="0" wp14:anchorId="6A4C95C2" wp14:editId="171A2F1C">
            <wp:extent cx="2638793" cy="42677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4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</w:t>
      </w:r>
      <w:r w:rsidRPr="0013017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Запуск Программы</w:t>
      </w: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szCs w:val="28"/>
        </w:rPr>
        <w:t xml:space="preserve">Найдём значение функции в точке, пусть это будет </w:t>
      </w:r>
      <w:r w:rsidRPr="00130177">
        <w:rPr>
          <w:rFonts w:cs="Times New Roman"/>
          <w:i w:val="0"/>
          <w:szCs w:val="28"/>
          <w:lang w:val="en-US"/>
        </w:rPr>
        <w:t>x</w:t>
      </w:r>
      <w:r w:rsidRPr="00130177">
        <w:rPr>
          <w:rFonts w:cs="Times New Roman"/>
          <w:i w:val="0"/>
          <w:szCs w:val="28"/>
        </w:rPr>
        <w:t xml:space="preserve"> = 2.03</w:t>
      </w:r>
    </w:p>
    <w:p w:rsidR="00216940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noProof/>
          <w:szCs w:val="28"/>
          <w:lang w:eastAsia="ru-RU" w:bidi="ar-SA"/>
        </w:rPr>
        <w:lastRenderedPageBreak/>
        <w:drawing>
          <wp:inline distT="0" distB="0" distL="0" distR="0" wp14:anchorId="628E13C5" wp14:editId="7F995B28">
            <wp:extent cx="6120130" cy="425259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4</w:t>
      </w:r>
      <w:r w:rsidRPr="00130177">
        <w:rPr>
          <w:rFonts w:cs="Times New Roman"/>
          <w:noProof/>
          <w:szCs w:val="28"/>
        </w:rPr>
        <w:fldChar w:fldCharType="end"/>
      </w:r>
      <w:r>
        <w:rPr>
          <w:rFonts w:cs="Times New Roman"/>
          <w:szCs w:val="28"/>
        </w:rPr>
        <w:t>.6</w:t>
      </w:r>
      <w:r w:rsidRPr="00130177">
        <w:rPr>
          <w:rFonts w:cs="Times New Roman"/>
          <w:szCs w:val="28"/>
        </w:rPr>
        <w:t xml:space="preserve"> – Результаты выполнения программы</w:t>
      </w:r>
    </w:p>
    <w:p w:rsidR="00216940" w:rsidRPr="004B2A5A" w:rsidRDefault="00216940" w:rsidP="00216940">
      <w:pPr>
        <w:pStyle w:val="a3"/>
        <w:rPr>
          <w:rFonts w:cs="Times New Roman"/>
          <w:szCs w:val="28"/>
        </w:rPr>
      </w:pP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</w:rPr>
      </w:pPr>
      <w:r w:rsidRPr="00130177">
        <w:rPr>
          <w:rFonts w:cs="Times New Roman"/>
          <w:i w:val="0"/>
          <w:szCs w:val="28"/>
        </w:rPr>
        <w:t>Алгоритм успешно остановил вычисление значения функции и конечных разностей по достижению заполнения максимального элемента массива, который равен 20.</w:t>
      </w:r>
      <w:r w:rsidRPr="00130177">
        <w:rPr>
          <w:rFonts w:cs="Times New Roman"/>
          <w:i w:val="0"/>
          <w:szCs w:val="28"/>
        </w:rPr>
        <w:br/>
        <w:t xml:space="preserve">При этом, значение функции в заданной точке вычислено верно. </w:t>
      </w:r>
      <w:r w:rsidRPr="00130177">
        <w:rPr>
          <w:rFonts w:cs="Times New Roman"/>
          <w:i w:val="0"/>
          <w:szCs w:val="28"/>
        </w:rPr>
        <w:br/>
        <w:t>Построим график.</w:t>
      </w:r>
    </w:p>
    <w:p w:rsidR="00216940" w:rsidRPr="00130177" w:rsidRDefault="00216940" w:rsidP="00216940">
      <w:pPr>
        <w:pStyle w:val="a3"/>
        <w:jc w:val="both"/>
        <w:rPr>
          <w:rFonts w:cs="Times New Roman"/>
          <w:i w:val="0"/>
          <w:szCs w:val="28"/>
          <w:lang w:val="en-US"/>
        </w:rPr>
      </w:pPr>
      <w:r w:rsidRPr="00130177">
        <w:rPr>
          <w:rFonts w:cs="Times New Roman"/>
          <w:i w:val="0"/>
          <w:noProof/>
          <w:szCs w:val="28"/>
          <w:lang w:eastAsia="ru-RU" w:bidi="ar-SA"/>
        </w:rPr>
        <w:lastRenderedPageBreak/>
        <w:drawing>
          <wp:inline distT="0" distB="0" distL="0" distR="0" wp14:anchorId="394B11A1" wp14:editId="0FF03052">
            <wp:extent cx="6120130" cy="32340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4.7</w:t>
      </w:r>
      <w:r w:rsidRPr="00C135BD">
        <w:rPr>
          <w:rFonts w:cs="Times New Roman"/>
          <w:szCs w:val="28"/>
        </w:rPr>
        <w:t xml:space="preserve"> </w:t>
      </w:r>
      <w:r w:rsidRPr="00130177">
        <w:rPr>
          <w:rFonts w:cs="Times New Roman"/>
          <w:szCs w:val="28"/>
        </w:rPr>
        <w:t>– график функции y=x^</w:t>
      </w:r>
      <w:r w:rsidRPr="00130177">
        <w:rPr>
          <w:rFonts w:cs="Times New Roman"/>
          <w:szCs w:val="28"/>
          <w:lang w:val="en-US"/>
        </w:rPr>
        <w:t>x</w:t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0C7A83AC" wp14:editId="531A14B5">
            <wp:extent cx="1381318" cy="416300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13017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н</w:t>
      </w:r>
      <w:r w:rsidRPr="00130177">
        <w:rPr>
          <w:rFonts w:cs="Times New Roman"/>
          <w:szCs w:val="28"/>
        </w:rPr>
        <w:t xml:space="preserve">ок </w:t>
      </w:r>
      <w:r>
        <w:rPr>
          <w:rFonts w:cs="Times New Roman"/>
          <w:szCs w:val="28"/>
        </w:rPr>
        <w:t>4.8</w:t>
      </w:r>
      <w:r w:rsidRPr="00C135BD">
        <w:rPr>
          <w:rFonts w:cs="Times New Roman"/>
          <w:szCs w:val="28"/>
        </w:rPr>
        <w:t xml:space="preserve"> </w:t>
      </w:r>
      <w:r w:rsidRPr="00130177">
        <w:rPr>
          <w:rFonts w:cs="Times New Roman"/>
          <w:szCs w:val="28"/>
        </w:rPr>
        <w:t>–</w:t>
      </w:r>
      <w:r w:rsidRPr="00C135BD">
        <w:rPr>
          <w:rFonts w:cs="Times New Roman"/>
          <w:szCs w:val="28"/>
        </w:rPr>
        <w:t xml:space="preserve"> </w:t>
      </w:r>
      <w:r w:rsidRPr="00130177">
        <w:rPr>
          <w:rFonts w:cs="Times New Roman"/>
          <w:szCs w:val="28"/>
        </w:rPr>
        <w:t xml:space="preserve">таблица значений функции </w:t>
      </w:r>
      <w:r w:rsidRPr="00130177">
        <w:rPr>
          <w:rFonts w:cs="Times New Roman"/>
          <w:szCs w:val="28"/>
          <w:lang w:val="en-US"/>
        </w:rPr>
        <w:t>y</w:t>
      </w:r>
      <w:r w:rsidRPr="00130177">
        <w:rPr>
          <w:rFonts w:cs="Times New Roman"/>
          <w:szCs w:val="28"/>
        </w:rPr>
        <w:t>=</w:t>
      </w:r>
      <w:r w:rsidRPr="00130177">
        <w:rPr>
          <w:rFonts w:cs="Times New Roman"/>
          <w:szCs w:val="28"/>
          <w:lang w:val="en-US"/>
        </w:rPr>
        <w:t>x</w:t>
      </w:r>
      <w:r w:rsidRPr="00130177">
        <w:rPr>
          <w:rFonts w:cs="Times New Roman"/>
          <w:szCs w:val="28"/>
        </w:rPr>
        <w:t>^</w:t>
      </w:r>
      <w:r w:rsidRPr="00130177">
        <w:rPr>
          <w:rFonts w:cs="Times New Roman"/>
          <w:szCs w:val="28"/>
          <w:lang w:val="en-US"/>
        </w:rPr>
        <w:t>x</w:t>
      </w:r>
    </w:p>
    <w:p w:rsidR="00216940" w:rsidRDefault="00216940" w:rsidP="00216940">
      <w:pPr>
        <w:pStyle w:val="a3"/>
        <w:jc w:val="left"/>
        <w:rPr>
          <w:rFonts w:cs="Times New Roman"/>
          <w:i w:val="0"/>
          <w:szCs w:val="28"/>
        </w:rPr>
      </w:pPr>
      <w:r w:rsidRPr="00C135BD">
        <w:rPr>
          <w:rFonts w:cs="Times New Roman"/>
          <w:i w:val="0"/>
          <w:szCs w:val="28"/>
        </w:rPr>
        <w:t xml:space="preserve">В таблице значений выделена искомая точка </w:t>
      </w:r>
      <w:r w:rsidRPr="00C135BD">
        <w:rPr>
          <w:rFonts w:cs="Times New Roman"/>
          <w:i w:val="0"/>
          <w:szCs w:val="28"/>
          <w:lang w:val="en-US"/>
        </w:rPr>
        <w:t>x</w:t>
      </w:r>
      <w:r w:rsidRPr="00C135BD">
        <w:rPr>
          <w:rFonts w:cs="Times New Roman"/>
          <w:i w:val="0"/>
          <w:szCs w:val="28"/>
        </w:rPr>
        <w:t>.</w:t>
      </w:r>
      <w:r w:rsidRPr="00FF6769">
        <w:rPr>
          <w:rFonts w:cs="Times New Roman"/>
          <w:i w:val="0"/>
          <w:szCs w:val="28"/>
        </w:rPr>
        <w:t xml:space="preserve"> </w:t>
      </w:r>
    </w:p>
    <w:p w:rsidR="00216940" w:rsidRPr="00FF6769" w:rsidRDefault="00216940" w:rsidP="00216940">
      <w:pPr>
        <w:pStyle w:val="a3"/>
        <w:jc w:val="left"/>
        <w:rPr>
          <w:rFonts w:cs="Times New Roman"/>
          <w:i w:val="0"/>
          <w:szCs w:val="28"/>
        </w:rPr>
      </w:pPr>
      <w:r w:rsidRPr="00FF6769">
        <w:rPr>
          <w:rFonts w:cs="Times New Roman"/>
          <w:i w:val="0"/>
          <w:szCs w:val="28"/>
        </w:rPr>
        <w:t>По результатам испытаний считаем, что программа работает корректно.</w:t>
      </w:r>
    </w:p>
    <w:p w:rsidR="00216940" w:rsidRPr="00130177" w:rsidRDefault="00216940" w:rsidP="00216940">
      <w:pPr>
        <w:pStyle w:val="1"/>
        <w:rPr>
          <w:rFonts w:cs="Times New Roman"/>
          <w:sz w:val="28"/>
          <w:szCs w:val="28"/>
        </w:rPr>
      </w:pPr>
      <w:bookmarkStart w:id="13" w:name="_Toc22546904"/>
      <w:bookmarkStart w:id="14" w:name="_Toc27934091"/>
      <w:r w:rsidRPr="00130177">
        <w:rPr>
          <w:rFonts w:cs="Times New Roman"/>
          <w:sz w:val="28"/>
          <w:szCs w:val="28"/>
        </w:rPr>
        <w:lastRenderedPageBreak/>
        <w:t>Разработка документации</w:t>
      </w:r>
      <w:bookmarkEnd w:id="13"/>
      <w:bookmarkEnd w:id="14"/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В данном разделе приведено руководство программиста по использованию программы для интерполяции математической функции с помощью формулы Ньютона </w:t>
      </w:r>
      <w:r w:rsidRPr="00130177">
        <w:rPr>
          <w:i/>
          <w:szCs w:val="28"/>
          <w:lang w:val="en-US" w:eastAsia="zh-CN" w:bidi="hi-IN"/>
        </w:rPr>
        <w:t>Newton</w:t>
      </w:r>
      <w:r w:rsidRPr="00130177">
        <w:rPr>
          <w:i/>
          <w:szCs w:val="28"/>
          <w:lang w:eastAsia="zh-CN" w:bidi="hi-IN"/>
        </w:rPr>
        <w:t xml:space="preserve"> </w:t>
      </w:r>
      <w:r w:rsidRPr="00130177">
        <w:rPr>
          <w:i/>
          <w:szCs w:val="28"/>
          <w:lang w:val="en-US" w:eastAsia="zh-CN" w:bidi="hi-IN"/>
        </w:rPr>
        <w:t>polynomial</w:t>
      </w:r>
      <w:r w:rsidRPr="00130177">
        <w:rPr>
          <w:szCs w:val="28"/>
          <w:lang w:eastAsia="zh-CN" w:bidi="hi-IN"/>
        </w:rPr>
        <w:t>.</w:t>
      </w:r>
    </w:p>
    <w:p w:rsidR="00216940" w:rsidRPr="00130177" w:rsidRDefault="00216940" w:rsidP="00216940">
      <w:pPr>
        <w:pStyle w:val="2"/>
        <w:numPr>
          <w:ilvl w:val="0"/>
          <w:numId w:val="0"/>
        </w:numPr>
        <w:ind w:left="360"/>
        <w:rPr>
          <w:rFonts w:cs="Times New Roman"/>
          <w:szCs w:val="28"/>
          <w:lang w:eastAsia="zh-CN" w:bidi="hi-IN"/>
        </w:rPr>
      </w:pPr>
      <w:bookmarkStart w:id="15" w:name="_Toc27934092"/>
      <w:r w:rsidRPr="00130177">
        <w:rPr>
          <w:rFonts w:cs="Times New Roman"/>
          <w:szCs w:val="28"/>
          <w:lang w:eastAsia="zh-CN" w:bidi="hi-IN"/>
        </w:rPr>
        <w:t xml:space="preserve">5.1. Назначение и условия применения </w:t>
      </w:r>
      <w:r w:rsidRPr="00130177">
        <w:rPr>
          <w:rFonts w:cs="Times New Roman"/>
          <w:szCs w:val="28"/>
        </w:rPr>
        <w:t>программы</w:t>
      </w:r>
      <w:bookmarkEnd w:id="15"/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</w:rPr>
        <w:t xml:space="preserve">Программа </w:t>
      </w:r>
      <w:r w:rsidRPr="00130177">
        <w:rPr>
          <w:i/>
          <w:szCs w:val="28"/>
          <w:lang w:val="en-US" w:eastAsia="zh-CN" w:bidi="hi-IN"/>
        </w:rPr>
        <w:t>Newton</w:t>
      </w:r>
      <w:r w:rsidRPr="00130177">
        <w:rPr>
          <w:i/>
          <w:szCs w:val="28"/>
          <w:lang w:eastAsia="zh-CN" w:bidi="hi-IN"/>
        </w:rPr>
        <w:t xml:space="preserve"> </w:t>
      </w:r>
      <w:r w:rsidRPr="00130177">
        <w:rPr>
          <w:i/>
          <w:szCs w:val="28"/>
          <w:lang w:val="en-US" w:eastAsia="zh-CN" w:bidi="hi-IN"/>
        </w:rPr>
        <w:t>polynomial</w:t>
      </w:r>
      <w:r w:rsidRPr="00130177">
        <w:rPr>
          <w:szCs w:val="28"/>
          <w:lang w:eastAsia="zh-CN" w:bidi="hi-IN"/>
        </w:rPr>
        <w:t xml:space="preserve"> предназначена для нахождения значения функции по формуле Ньютона с помощью конечных разностей. Программа позволяет задавать промежуток значений, в которых будет найдено значение функции, по ним составлены конечные разности и затем найдена заданная, заранее неизвестная точка 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szCs w:val="28"/>
          <w:lang w:eastAsia="zh-CN" w:bidi="hi-IN"/>
        </w:rPr>
        <w:t>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Для выполнения программы необходимо наличие операционной системы </w:t>
      </w:r>
      <w:r w:rsidRPr="00130177">
        <w:rPr>
          <w:i/>
          <w:szCs w:val="28"/>
          <w:lang w:val="en-US" w:eastAsia="zh-CN" w:bidi="hi-IN"/>
        </w:rPr>
        <w:t>Windows</w:t>
      </w:r>
      <w:r w:rsidRPr="00130177">
        <w:rPr>
          <w:szCs w:val="28"/>
          <w:lang w:eastAsia="zh-CN" w:bidi="hi-IN"/>
        </w:rPr>
        <w:t>. Особые требования к составу периферийных устройств не предъявляются.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Персонал, использующий программу (программист) должен обладать практическими навыками работы с текстовым пользовательским интерфейсом.</w:t>
      </w:r>
    </w:p>
    <w:p w:rsidR="00216940" w:rsidRPr="00130177" w:rsidRDefault="00216940" w:rsidP="00216940">
      <w:pPr>
        <w:pStyle w:val="2"/>
        <w:numPr>
          <w:ilvl w:val="0"/>
          <w:numId w:val="0"/>
        </w:numPr>
        <w:ind w:left="360"/>
        <w:rPr>
          <w:rFonts w:cs="Times New Roman"/>
          <w:szCs w:val="28"/>
          <w:lang w:eastAsia="zh-CN" w:bidi="hi-IN"/>
        </w:rPr>
      </w:pPr>
      <w:bookmarkStart w:id="16" w:name="_Toc27934093"/>
      <w:r w:rsidRPr="00130177">
        <w:rPr>
          <w:rFonts w:cs="Times New Roman"/>
          <w:szCs w:val="28"/>
          <w:lang w:eastAsia="zh-CN" w:bidi="hi-IN"/>
        </w:rPr>
        <w:t>5.2 Характеристика программы</w:t>
      </w:r>
      <w:bookmarkEnd w:id="16"/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</w:rPr>
        <w:t xml:space="preserve">Программа </w:t>
      </w:r>
      <w:r w:rsidRPr="00130177">
        <w:rPr>
          <w:i/>
          <w:szCs w:val="28"/>
          <w:lang w:val="en-US" w:eastAsia="zh-CN" w:bidi="hi-IN"/>
        </w:rPr>
        <w:t>Newton</w:t>
      </w:r>
      <w:r w:rsidRPr="00130177">
        <w:rPr>
          <w:i/>
          <w:szCs w:val="28"/>
          <w:lang w:eastAsia="zh-CN" w:bidi="hi-IN"/>
        </w:rPr>
        <w:t xml:space="preserve"> </w:t>
      </w:r>
      <w:r w:rsidRPr="00130177">
        <w:rPr>
          <w:i/>
          <w:szCs w:val="28"/>
          <w:lang w:val="en-US" w:eastAsia="zh-CN" w:bidi="hi-IN"/>
        </w:rPr>
        <w:t>polynomial</w:t>
      </w:r>
      <w:r w:rsidRPr="00130177">
        <w:rPr>
          <w:szCs w:val="28"/>
          <w:lang w:eastAsia="zh-CN" w:bidi="hi-IN"/>
        </w:rPr>
        <w:t xml:space="preserve"> является независимым программным обеспечением и позволяет решить задачу вычислительной математики – </w:t>
      </w:r>
      <w:r w:rsidRPr="00130177">
        <w:rPr>
          <w:szCs w:val="28"/>
        </w:rPr>
        <w:t>интерполяция методом конечных разносте</w:t>
      </w:r>
      <w:r w:rsidRPr="00130177">
        <w:rPr>
          <w:szCs w:val="28"/>
          <w:lang w:eastAsia="zh-CN" w:bidi="hi-IN"/>
        </w:rPr>
        <w:t>й.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Работа программы осуществляется в консольном режиме.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Размер исполняемого файла </w:t>
      </w:r>
      <w:r w:rsidRPr="00130177">
        <w:rPr>
          <w:i/>
          <w:szCs w:val="28"/>
          <w:lang w:val="en-US" w:eastAsia="zh-CN" w:bidi="hi-IN"/>
        </w:rPr>
        <w:t>Newton</w:t>
      </w:r>
      <w:r w:rsidRPr="00130177">
        <w:rPr>
          <w:i/>
          <w:szCs w:val="28"/>
          <w:lang w:eastAsia="zh-CN" w:bidi="hi-IN"/>
        </w:rPr>
        <w:t xml:space="preserve"> </w:t>
      </w:r>
      <w:r w:rsidRPr="00130177">
        <w:rPr>
          <w:i/>
          <w:szCs w:val="28"/>
          <w:lang w:val="en-US" w:eastAsia="zh-CN" w:bidi="hi-IN"/>
        </w:rPr>
        <w:t>Polynomial</w:t>
      </w:r>
      <w:r w:rsidRPr="00130177">
        <w:rPr>
          <w:szCs w:val="28"/>
          <w:lang w:eastAsia="zh-CN" w:bidi="hi-IN"/>
        </w:rPr>
        <w:t xml:space="preserve"> – </w:t>
      </w:r>
      <w:r w:rsidR="008F7145" w:rsidRPr="008F7145">
        <w:rPr>
          <w:szCs w:val="28"/>
          <w:lang w:eastAsia="zh-CN" w:bidi="hi-IN"/>
        </w:rPr>
        <w:t>129</w:t>
      </w:r>
      <w:r w:rsidR="008F7145">
        <w:rPr>
          <w:szCs w:val="28"/>
          <w:lang w:eastAsia="zh-CN" w:bidi="hi-IN"/>
        </w:rPr>
        <w:t> </w:t>
      </w:r>
      <w:r w:rsidR="008F7145" w:rsidRPr="008F7145">
        <w:rPr>
          <w:szCs w:val="28"/>
          <w:lang w:eastAsia="zh-CN" w:bidi="hi-IN"/>
        </w:rPr>
        <w:t>059</w:t>
      </w:r>
      <w:r w:rsidR="008F7145">
        <w:rPr>
          <w:szCs w:val="28"/>
          <w:lang w:eastAsia="zh-CN" w:bidi="hi-IN"/>
        </w:rPr>
        <w:t xml:space="preserve"> </w:t>
      </w:r>
      <w:r w:rsidRPr="00130177">
        <w:rPr>
          <w:szCs w:val="28"/>
          <w:lang w:eastAsia="zh-CN" w:bidi="hi-IN"/>
        </w:rPr>
        <w:t>байт.</w:t>
      </w:r>
    </w:p>
    <w:p w:rsidR="00216940" w:rsidRPr="00130177" w:rsidRDefault="00216940" w:rsidP="00216940">
      <w:pPr>
        <w:pStyle w:val="2"/>
        <w:numPr>
          <w:ilvl w:val="0"/>
          <w:numId w:val="0"/>
        </w:numPr>
        <w:ind w:left="360"/>
        <w:rPr>
          <w:rFonts w:cs="Times New Roman"/>
          <w:szCs w:val="28"/>
          <w:lang w:eastAsia="zh-CN" w:bidi="hi-IN"/>
        </w:rPr>
      </w:pPr>
      <w:bookmarkStart w:id="17" w:name="_Toc27934094"/>
      <w:r w:rsidRPr="00130177">
        <w:rPr>
          <w:rFonts w:cs="Times New Roman"/>
          <w:szCs w:val="28"/>
          <w:lang w:eastAsia="zh-CN" w:bidi="hi-IN"/>
        </w:rPr>
        <w:t>5.3 Обращение к программе</w:t>
      </w:r>
      <w:bookmarkEnd w:id="17"/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 xml:space="preserve">Запуск программы осуществляется стандартным для операционной системы способом – двойным щелчком левой кнопки мыши на исполняемом файле </w:t>
      </w:r>
      <w:r w:rsidRPr="00130177">
        <w:rPr>
          <w:i/>
          <w:szCs w:val="28"/>
          <w:lang w:val="en-US" w:eastAsia="zh-CN" w:bidi="hi-IN"/>
        </w:rPr>
        <w:t>Newton</w:t>
      </w:r>
      <w:r w:rsidRPr="00130177">
        <w:rPr>
          <w:i/>
          <w:szCs w:val="28"/>
          <w:lang w:eastAsia="zh-CN" w:bidi="hi-IN"/>
        </w:rPr>
        <w:t>_</w:t>
      </w:r>
      <w:r w:rsidRPr="00130177">
        <w:rPr>
          <w:i/>
          <w:szCs w:val="28"/>
          <w:lang w:val="en-US" w:eastAsia="zh-CN" w:bidi="hi-IN"/>
        </w:rPr>
        <w:t>Polynomial</w:t>
      </w:r>
      <w:r w:rsidRPr="00130177">
        <w:rPr>
          <w:szCs w:val="28"/>
          <w:lang w:eastAsia="zh-CN" w:bidi="hi-IN"/>
        </w:rPr>
        <w:t>.</w:t>
      </w:r>
      <w:r w:rsidRPr="00130177">
        <w:rPr>
          <w:i/>
          <w:szCs w:val="28"/>
          <w:lang w:eastAsia="zh-CN" w:bidi="hi-IN"/>
        </w:rPr>
        <w:t>exe</w:t>
      </w:r>
      <w:r w:rsidRPr="00130177">
        <w:rPr>
          <w:szCs w:val="28"/>
          <w:lang w:eastAsia="zh-CN" w:bidi="hi-IN"/>
        </w:rPr>
        <w:t>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После запуска в окне консоли (</w:t>
      </w:r>
      <w:r w:rsidRPr="00130177">
        <w:rPr>
          <w:szCs w:val="28"/>
          <w:lang w:eastAsia="zh-CN" w:bidi="hi-IN"/>
        </w:rPr>
        <w:fldChar w:fldCharType="begin"/>
      </w:r>
      <w:r w:rsidRPr="00130177">
        <w:rPr>
          <w:szCs w:val="28"/>
          <w:lang w:eastAsia="zh-CN" w:bidi="hi-IN"/>
        </w:rPr>
        <w:instrText xml:space="preserve"> REF _Ref25908486 \h  \* MERGEFORMAT </w:instrText>
      </w:r>
      <w:r w:rsidRPr="00130177">
        <w:rPr>
          <w:szCs w:val="28"/>
          <w:lang w:eastAsia="zh-CN" w:bidi="hi-IN"/>
        </w:rPr>
      </w:r>
      <w:r w:rsidRPr="00130177">
        <w:rPr>
          <w:szCs w:val="28"/>
          <w:lang w:eastAsia="zh-CN" w:bidi="hi-IN"/>
        </w:rPr>
        <w:fldChar w:fldCharType="separate"/>
      </w:r>
      <w:r w:rsidR="00910345" w:rsidRPr="00130177">
        <w:rPr>
          <w:szCs w:val="28"/>
        </w:rPr>
        <w:t xml:space="preserve">Рисунок </w:t>
      </w:r>
      <w:r w:rsidR="00910345">
        <w:rPr>
          <w:noProof/>
          <w:szCs w:val="28"/>
        </w:rPr>
        <w:t>5</w:t>
      </w:r>
      <w:r w:rsidR="00910345" w:rsidRPr="00130177">
        <w:rPr>
          <w:szCs w:val="28"/>
        </w:rPr>
        <w:t>.</w:t>
      </w:r>
      <w:r w:rsidR="00910345">
        <w:rPr>
          <w:noProof/>
          <w:szCs w:val="28"/>
        </w:rPr>
        <w:t>1</w:t>
      </w:r>
      <w:r w:rsidRPr="00130177">
        <w:rPr>
          <w:szCs w:val="28"/>
          <w:lang w:eastAsia="zh-CN" w:bidi="hi-IN"/>
        </w:rPr>
        <w:fldChar w:fldCharType="end"/>
      </w:r>
      <w:r w:rsidRPr="00130177">
        <w:rPr>
          <w:szCs w:val="28"/>
          <w:lang w:eastAsia="zh-CN" w:bidi="hi-IN"/>
        </w:rPr>
        <w:t>) появляется следующая информация:</w:t>
      </w:r>
    </w:p>
    <w:p w:rsidR="00216940" w:rsidRPr="00130177" w:rsidRDefault="00216940" w:rsidP="00216940">
      <w:pPr>
        <w:pStyle w:val="a5"/>
        <w:numPr>
          <w:ilvl w:val="0"/>
          <w:numId w:val="26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назначение программы;</w:t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2A993893" wp14:editId="531C2A8E">
            <wp:extent cx="6120130" cy="318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4B2A5A" w:rsidRDefault="00216940" w:rsidP="00216940">
      <w:pPr>
        <w:pStyle w:val="a3"/>
        <w:rPr>
          <w:rFonts w:cs="Times New Roman"/>
          <w:szCs w:val="28"/>
        </w:rPr>
      </w:pPr>
      <w:bookmarkStart w:id="18" w:name="_Ref25908486"/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5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>.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SEQ Рисунок \* ARABIC \s 1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1</w:t>
      </w:r>
      <w:r w:rsidRPr="00130177">
        <w:rPr>
          <w:rFonts w:cs="Times New Roman"/>
          <w:noProof/>
          <w:szCs w:val="28"/>
        </w:rPr>
        <w:fldChar w:fldCharType="end"/>
      </w:r>
      <w:bookmarkEnd w:id="18"/>
      <w:r w:rsidRPr="00130177">
        <w:rPr>
          <w:rFonts w:cs="Times New Roman"/>
          <w:szCs w:val="28"/>
        </w:rPr>
        <w:t xml:space="preserve"> – Результат запуска программы </w:t>
      </w:r>
      <w:r>
        <w:rPr>
          <w:rFonts w:cs="Times New Roman"/>
          <w:szCs w:val="28"/>
          <w:lang w:val="en-US"/>
        </w:rPr>
        <w:t>Newton</w:t>
      </w:r>
      <w:r w:rsidRPr="004B2A5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Polynomial</w:t>
      </w:r>
    </w:p>
    <w:p w:rsidR="00216940" w:rsidRPr="004B2A5A" w:rsidRDefault="00216940" w:rsidP="00216940">
      <w:pPr>
        <w:rPr>
          <w:szCs w:val="28"/>
          <w:lang w:eastAsia="zh-CN"/>
        </w:rPr>
      </w:pPr>
      <w:r w:rsidRPr="00130177">
        <w:rPr>
          <w:szCs w:val="28"/>
          <w:lang w:eastAsia="zh-CN"/>
        </w:rPr>
        <w:t>Пользователь должен ввести сначала начальное значение промежутка, затем конечное значение промежутка, затем шаг внутри этого промежутка, по которому будут строиться значения функции.</w:t>
      </w:r>
      <w:r>
        <w:rPr>
          <w:szCs w:val="28"/>
          <w:lang w:eastAsia="zh-CN"/>
        </w:rPr>
        <w:t xml:space="preserve"> </w:t>
      </w:r>
      <w:r w:rsidRPr="004B2A5A">
        <w:rPr>
          <w:szCs w:val="28"/>
          <w:lang w:eastAsia="zh-CN"/>
        </w:rPr>
        <w:t>(</w:t>
      </w:r>
      <w:r>
        <w:rPr>
          <w:szCs w:val="28"/>
          <w:lang w:eastAsia="zh-CN"/>
        </w:rPr>
        <w:t>Рисунок 5.2)</w:t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D7A855C" wp14:editId="605B183A">
            <wp:extent cx="6120130" cy="3204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4B2A5A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5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>.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SEQ Рисунок \* ARABIC \s 1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2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 xml:space="preserve"> – Результат запуска программы </w:t>
      </w:r>
      <w:r>
        <w:rPr>
          <w:rFonts w:cs="Times New Roman"/>
          <w:szCs w:val="28"/>
          <w:lang w:val="en-US"/>
        </w:rPr>
        <w:t>Newton</w:t>
      </w:r>
      <w:r w:rsidRPr="004B2A5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Polynomial</w:t>
      </w: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t>После ввода данных проверяется их корректность:</w:t>
      </w:r>
    </w:p>
    <w:p w:rsidR="00216940" w:rsidRPr="00130177" w:rsidRDefault="00216940" w:rsidP="00216940">
      <w:pPr>
        <w:pStyle w:val="a5"/>
        <w:numPr>
          <w:ilvl w:val="0"/>
          <w:numId w:val="27"/>
        </w:numPr>
        <w:rPr>
          <w:szCs w:val="28"/>
        </w:rPr>
      </w:pPr>
      <w:r w:rsidRPr="00130177">
        <w:rPr>
          <w:szCs w:val="28"/>
        </w:rPr>
        <w:t>левая граница должна быть меньше правой.</w:t>
      </w:r>
    </w:p>
    <w:p w:rsidR="00216940" w:rsidRPr="00130177" w:rsidRDefault="00216940" w:rsidP="00216940">
      <w:pPr>
        <w:rPr>
          <w:szCs w:val="28"/>
        </w:rPr>
      </w:pPr>
      <w:r w:rsidRPr="00130177">
        <w:rPr>
          <w:szCs w:val="28"/>
        </w:rPr>
        <w:lastRenderedPageBreak/>
        <w:t>В случае ввода некорректных данных пользователю выводится сообщение об ошибке и запрашивается повторный ввод данных (</w:t>
      </w:r>
      <w:r w:rsidR="008F7145">
        <w:rPr>
          <w:szCs w:val="28"/>
        </w:rPr>
        <w:t>Рисунок 5.3</w:t>
      </w:r>
      <w:r w:rsidRPr="00130177">
        <w:rPr>
          <w:szCs w:val="28"/>
        </w:rPr>
        <w:t>).</w:t>
      </w:r>
    </w:p>
    <w:p w:rsidR="00216940" w:rsidRPr="00130177" w:rsidRDefault="00216940" w:rsidP="00216940">
      <w:pPr>
        <w:ind w:firstLine="0"/>
        <w:jc w:val="center"/>
        <w:rPr>
          <w:b/>
          <w:i/>
          <w:szCs w:val="28"/>
        </w:rPr>
      </w:pPr>
      <w:r w:rsidRPr="00130177">
        <w:rPr>
          <w:noProof/>
          <w:szCs w:val="28"/>
          <w:lang w:eastAsia="ru-RU"/>
        </w:rPr>
        <w:drawing>
          <wp:inline distT="0" distB="0" distL="0" distR="0" wp14:anchorId="3FFC6440" wp14:editId="509ECD55">
            <wp:extent cx="6120130" cy="31819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4B2A5A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5</w:t>
      </w:r>
      <w:r w:rsidRPr="00130177">
        <w:rPr>
          <w:rFonts w:cs="Times New Roman"/>
          <w:noProof/>
          <w:szCs w:val="28"/>
        </w:rPr>
        <w:fldChar w:fldCharType="end"/>
      </w:r>
      <w:r w:rsidRPr="004B2A5A">
        <w:rPr>
          <w:rFonts w:cs="Times New Roman"/>
          <w:szCs w:val="28"/>
        </w:rPr>
        <w:t>.3</w:t>
      </w:r>
      <w:r w:rsidRPr="00130177">
        <w:rPr>
          <w:rFonts w:cs="Times New Roman"/>
          <w:szCs w:val="28"/>
        </w:rPr>
        <w:t xml:space="preserve"> – Результат запуска программы </w:t>
      </w:r>
      <w:r w:rsidRPr="004B2A5A">
        <w:rPr>
          <w:rFonts w:cs="Times New Roman"/>
          <w:szCs w:val="28"/>
          <w:lang w:val="en-US"/>
        </w:rPr>
        <w:t>Newton</w:t>
      </w:r>
      <w:r>
        <w:rPr>
          <w:rFonts w:cs="Times New Roman"/>
          <w:szCs w:val="28"/>
        </w:rPr>
        <w:t>_</w:t>
      </w:r>
      <w:r w:rsidRPr="004B2A5A">
        <w:rPr>
          <w:rFonts w:cs="Times New Roman"/>
          <w:szCs w:val="28"/>
          <w:lang w:val="en-US"/>
        </w:rPr>
        <w:t>polynomial</w:t>
      </w:r>
    </w:p>
    <w:p w:rsidR="00216940" w:rsidRDefault="00216940" w:rsidP="00216940">
      <w:pPr>
        <w:rPr>
          <w:szCs w:val="28"/>
        </w:rPr>
      </w:pPr>
      <w:r w:rsidRPr="00130177">
        <w:rPr>
          <w:szCs w:val="28"/>
        </w:rPr>
        <w:t>Если введены корректные данные, то осуществляется расчет – значений функции в заданных точках и конечных разностей 1-го, 2-го и 3-го</w:t>
      </w:r>
      <w:r>
        <w:rPr>
          <w:szCs w:val="28"/>
        </w:rPr>
        <w:t xml:space="preserve"> </w:t>
      </w:r>
      <w:r w:rsidRPr="00130177">
        <w:rPr>
          <w:szCs w:val="28"/>
        </w:rPr>
        <w:t>порядка.</w:t>
      </w:r>
      <w:r w:rsidRPr="004B2A5A">
        <w:rPr>
          <w:szCs w:val="28"/>
        </w:rPr>
        <w:t xml:space="preserve"> </w:t>
      </w:r>
      <w:r w:rsidRPr="00130177">
        <w:rPr>
          <w:szCs w:val="28"/>
        </w:rPr>
        <w:t>(</w:t>
      </w:r>
      <w:r w:rsidRPr="00130177">
        <w:rPr>
          <w:szCs w:val="28"/>
        </w:rPr>
        <w:fldChar w:fldCharType="begin"/>
      </w:r>
      <w:r w:rsidRPr="00130177">
        <w:rPr>
          <w:szCs w:val="28"/>
        </w:rPr>
        <w:instrText xml:space="preserve"> REF _Ref25913517 \h  \* MERGEFORMAT </w:instrText>
      </w:r>
      <w:r w:rsidRPr="00130177">
        <w:rPr>
          <w:szCs w:val="28"/>
        </w:rPr>
      </w:r>
      <w:r w:rsidRPr="00130177">
        <w:rPr>
          <w:szCs w:val="28"/>
        </w:rPr>
        <w:fldChar w:fldCharType="separate"/>
      </w:r>
      <w:r w:rsidR="00910345" w:rsidRPr="00130177">
        <w:rPr>
          <w:szCs w:val="28"/>
        </w:rPr>
        <w:t xml:space="preserve">Рисунок </w:t>
      </w:r>
      <w:r w:rsidR="00910345">
        <w:rPr>
          <w:noProof/>
          <w:szCs w:val="28"/>
        </w:rPr>
        <w:t>5</w:t>
      </w:r>
      <w:r w:rsidR="00910345" w:rsidRPr="00130177">
        <w:rPr>
          <w:szCs w:val="28"/>
        </w:rPr>
        <w:t>.</w:t>
      </w:r>
      <w:r w:rsidRPr="00130177">
        <w:rPr>
          <w:szCs w:val="28"/>
        </w:rPr>
        <w:fldChar w:fldCharType="end"/>
      </w:r>
      <w:r w:rsidR="008F7145">
        <w:rPr>
          <w:szCs w:val="28"/>
        </w:rPr>
        <w:t>4</w:t>
      </w:r>
      <w:bookmarkStart w:id="19" w:name="_GoBack"/>
      <w:bookmarkEnd w:id="19"/>
      <w:r>
        <w:rPr>
          <w:szCs w:val="28"/>
        </w:rPr>
        <w:t>)</w:t>
      </w:r>
    </w:p>
    <w:p w:rsidR="00216940" w:rsidRPr="00130177" w:rsidRDefault="00216940" w:rsidP="00216940">
      <w:pPr>
        <w:ind w:firstLine="0"/>
        <w:rPr>
          <w:szCs w:val="28"/>
        </w:rPr>
      </w:pPr>
      <w:r w:rsidRPr="00130177">
        <w:rPr>
          <w:noProof/>
          <w:szCs w:val="28"/>
          <w:lang w:eastAsia="ru-RU"/>
        </w:rPr>
        <w:lastRenderedPageBreak/>
        <w:drawing>
          <wp:inline distT="0" distB="0" distL="0" distR="0" wp14:anchorId="773806CC" wp14:editId="3B69C6E8">
            <wp:extent cx="6120130" cy="79736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AE07B1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5</w:t>
      </w:r>
      <w:r w:rsidRPr="00130177">
        <w:rPr>
          <w:rFonts w:cs="Times New Roman"/>
          <w:noProof/>
          <w:szCs w:val="28"/>
        </w:rPr>
        <w:fldChar w:fldCharType="end"/>
      </w:r>
      <w:r>
        <w:rPr>
          <w:rFonts w:cs="Times New Roman"/>
          <w:szCs w:val="28"/>
        </w:rPr>
        <w:t>.4</w:t>
      </w:r>
      <w:r w:rsidRPr="00130177">
        <w:rPr>
          <w:rFonts w:cs="Times New Roman"/>
          <w:szCs w:val="28"/>
        </w:rPr>
        <w:t xml:space="preserve"> – Результат запуска программы </w:t>
      </w:r>
      <w:r w:rsidRPr="004B2A5A">
        <w:rPr>
          <w:rFonts w:cs="Times New Roman"/>
          <w:szCs w:val="28"/>
          <w:lang w:val="en-US"/>
        </w:rPr>
        <w:t>Newton</w:t>
      </w:r>
      <w:r>
        <w:rPr>
          <w:rFonts w:cs="Times New Roman"/>
          <w:szCs w:val="28"/>
        </w:rPr>
        <w:t>_</w:t>
      </w:r>
      <w:r w:rsidRPr="004B2A5A">
        <w:rPr>
          <w:rFonts w:cs="Times New Roman"/>
          <w:szCs w:val="28"/>
          <w:lang w:val="en-US"/>
        </w:rPr>
        <w:t>polynomial</w:t>
      </w:r>
    </w:p>
    <w:p w:rsidR="00216940" w:rsidRPr="004B2A5A" w:rsidRDefault="00216940" w:rsidP="00216940">
      <w:pPr>
        <w:pStyle w:val="a3"/>
        <w:rPr>
          <w:rFonts w:cs="Times New Roman"/>
          <w:szCs w:val="28"/>
        </w:rPr>
      </w:pPr>
    </w:p>
    <w:p w:rsidR="00216940" w:rsidRPr="00130177" w:rsidRDefault="00216940" w:rsidP="00216940">
      <w:pPr>
        <w:pStyle w:val="2"/>
        <w:numPr>
          <w:ilvl w:val="0"/>
          <w:numId w:val="0"/>
        </w:numPr>
        <w:ind w:left="360"/>
        <w:rPr>
          <w:rFonts w:cs="Times New Roman"/>
          <w:szCs w:val="28"/>
          <w:lang w:eastAsia="zh-CN" w:bidi="hi-IN"/>
        </w:rPr>
      </w:pPr>
      <w:bookmarkStart w:id="20" w:name="_Toc27934095"/>
      <w:r w:rsidRPr="00130177">
        <w:rPr>
          <w:rFonts w:cs="Times New Roman"/>
          <w:szCs w:val="28"/>
          <w:lang w:eastAsia="zh-CN" w:bidi="hi-IN"/>
        </w:rPr>
        <w:lastRenderedPageBreak/>
        <w:t>5.4 Входные и выходные данные</w:t>
      </w:r>
      <w:bookmarkEnd w:id="20"/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Входными данными программы являются:</w:t>
      </w:r>
    </w:p>
    <w:p w:rsidR="00216940" w:rsidRPr="00130177" w:rsidRDefault="00216940" w:rsidP="00216940">
      <w:pPr>
        <w:pStyle w:val="a5"/>
        <w:numPr>
          <w:ilvl w:val="0"/>
          <w:numId w:val="2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исходное уравнение;</w:t>
      </w:r>
    </w:p>
    <w:p w:rsidR="00216940" w:rsidRPr="00130177" w:rsidRDefault="00216940" w:rsidP="00216940">
      <w:pPr>
        <w:pStyle w:val="a5"/>
        <w:numPr>
          <w:ilvl w:val="0"/>
          <w:numId w:val="2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Начальное и конечное значение промежутка;</w:t>
      </w:r>
    </w:p>
    <w:p w:rsidR="00216940" w:rsidRPr="00130177" w:rsidRDefault="00216940" w:rsidP="00216940">
      <w:pPr>
        <w:pStyle w:val="a5"/>
        <w:numPr>
          <w:ilvl w:val="0"/>
          <w:numId w:val="2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Шаг для аргумента</w:t>
      </w:r>
      <w:r w:rsidRPr="00130177">
        <w:rPr>
          <w:i/>
          <w:szCs w:val="28"/>
          <w:lang w:val="en-US" w:eastAsia="zh-CN" w:bidi="hi-IN"/>
        </w:rPr>
        <w:t xml:space="preserve"> x</w:t>
      </w:r>
      <w:r w:rsidRPr="00130177">
        <w:rPr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2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Задаваемое пользователем значение аргумента</w:t>
      </w:r>
      <w:r w:rsidRPr="00130177">
        <w:rPr>
          <w:i/>
          <w:szCs w:val="28"/>
          <w:lang w:eastAsia="zh-CN" w:bidi="hi-IN"/>
        </w:rPr>
        <w:t xml:space="preserve"> </w:t>
      </w:r>
      <w:r w:rsidRPr="00130177">
        <w:rPr>
          <w:i/>
          <w:szCs w:val="28"/>
          <w:lang w:val="en-US" w:eastAsia="zh-CN" w:bidi="hi-IN"/>
        </w:rPr>
        <w:t>x</w:t>
      </w:r>
      <w:r w:rsidRPr="00130177">
        <w:rPr>
          <w:szCs w:val="28"/>
          <w:lang w:eastAsia="zh-CN" w:bidi="hi-IN"/>
        </w:rPr>
        <w:t>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Исходное уравнение задается в виде функции. Начальное, конечное значение и шаг вводятся пользователем в процессе работы программы.</w:t>
      </w:r>
    </w:p>
    <w:p w:rsidR="00216940" w:rsidRPr="00130177" w:rsidRDefault="00216940" w:rsidP="00216940">
      <w:p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Выходными данными программы являются:</w:t>
      </w:r>
    </w:p>
    <w:p w:rsidR="00216940" w:rsidRPr="00130177" w:rsidRDefault="00216940" w:rsidP="00216940">
      <w:pPr>
        <w:pStyle w:val="a5"/>
        <w:numPr>
          <w:ilvl w:val="0"/>
          <w:numId w:val="2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Таблица значений узлов;</w:t>
      </w:r>
    </w:p>
    <w:p w:rsidR="00216940" w:rsidRPr="00130177" w:rsidRDefault="00216940" w:rsidP="00216940">
      <w:pPr>
        <w:pStyle w:val="a5"/>
        <w:numPr>
          <w:ilvl w:val="0"/>
          <w:numId w:val="2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Таблица конечных разностей 1-го, 2-го, 3-го порядков</w:t>
      </w:r>
      <w:r w:rsidRPr="00130177">
        <w:rPr>
          <w:i/>
          <w:szCs w:val="28"/>
          <w:lang w:eastAsia="zh-CN" w:bidi="hi-IN"/>
        </w:rPr>
        <w:t>;</w:t>
      </w:r>
    </w:p>
    <w:p w:rsidR="00216940" w:rsidRPr="00130177" w:rsidRDefault="00216940" w:rsidP="00216940">
      <w:pPr>
        <w:pStyle w:val="a5"/>
        <w:numPr>
          <w:ilvl w:val="0"/>
          <w:numId w:val="28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Значение функции в заданной пользователем точке.</w:t>
      </w:r>
    </w:p>
    <w:p w:rsidR="00216940" w:rsidRPr="00AE07B1" w:rsidRDefault="00216940" w:rsidP="00216940">
      <w:pPr>
        <w:pStyle w:val="a3"/>
        <w:jc w:val="both"/>
        <w:rPr>
          <w:rFonts w:cs="Times New Roman"/>
          <w:szCs w:val="28"/>
        </w:rPr>
      </w:pP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r w:rsidRPr="00130177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6400836D" wp14:editId="02BEE1F0">
            <wp:extent cx="6120130" cy="4180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0" w:rsidRPr="00130177" w:rsidRDefault="00216940" w:rsidP="00216940">
      <w:pPr>
        <w:pStyle w:val="a3"/>
        <w:rPr>
          <w:rFonts w:cs="Times New Roman"/>
          <w:szCs w:val="28"/>
        </w:rPr>
      </w:pPr>
      <w:bookmarkStart w:id="21" w:name="_Ref25913517"/>
      <w:r w:rsidRPr="00130177">
        <w:rPr>
          <w:rFonts w:cs="Times New Roman"/>
          <w:szCs w:val="28"/>
        </w:rPr>
        <w:t xml:space="preserve">Рисунок </w:t>
      </w:r>
      <w:r w:rsidRPr="00130177">
        <w:rPr>
          <w:rFonts w:cs="Times New Roman"/>
          <w:szCs w:val="28"/>
        </w:rPr>
        <w:fldChar w:fldCharType="begin"/>
      </w:r>
      <w:r w:rsidRPr="00130177">
        <w:rPr>
          <w:rFonts w:cs="Times New Roman"/>
          <w:szCs w:val="28"/>
        </w:rPr>
        <w:instrText xml:space="preserve"> STYLEREF 1 \s </w:instrText>
      </w:r>
      <w:r w:rsidRPr="00130177">
        <w:rPr>
          <w:rFonts w:cs="Times New Roman"/>
          <w:szCs w:val="28"/>
        </w:rPr>
        <w:fldChar w:fldCharType="separate"/>
      </w:r>
      <w:r w:rsidR="00910345">
        <w:rPr>
          <w:rFonts w:cs="Times New Roman"/>
          <w:noProof/>
          <w:szCs w:val="28"/>
        </w:rPr>
        <w:t>5</w:t>
      </w:r>
      <w:r w:rsidRPr="00130177">
        <w:rPr>
          <w:rFonts w:cs="Times New Roman"/>
          <w:noProof/>
          <w:szCs w:val="28"/>
        </w:rPr>
        <w:fldChar w:fldCharType="end"/>
      </w:r>
      <w:r w:rsidRPr="00130177">
        <w:rPr>
          <w:rFonts w:cs="Times New Roman"/>
          <w:szCs w:val="28"/>
        </w:rPr>
        <w:t>.</w:t>
      </w:r>
      <w:bookmarkEnd w:id="21"/>
      <w:r>
        <w:rPr>
          <w:rFonts w:cs="Times New Roman"/>
          <w:szCs w:val="28"/>
        </w:rPr>
        <w:t>5</w:t>
      </w:r>
      <w:r w:rsidRPr="00130177">
        <w:rPr>
          <w:rFonts w:cs="Times New Roman"/>
          <w:szCs w:val="28"/>
        </w:rPr>
        <w:t xml:space="preserve"> – Пример обработки некорректных данных</w:t>
      </w:r>
    </w:p>
    <w:p w:rsidR="00216940" w:rsidRPr="00130177" w:rsidRDefault="00216940" w:rsidP="00216940">
      <w:pPr>
        <w:pStyle w:val="11"/>
        <w:ind w:left="709" w:firstLine="0"/>
        <w:rPr>
          <w:rFonts w:cs="Times New Roman"/>
          <w:sz w:val="28"/>
          <w:szCs w:val="28"/>
        </w:rPr>
      </w:pPr>
      <w:bookmarkStart w:id="22" w:name="_Toc22546905"/>
      <w:bookmarkStart w:id="23" w:name="_Toc27934096"/>
      <w:r w:rsidRPr="00130177">
        <w:rPr>
          <w:rFonts w:cs="Times New Roman"/>
          <w:sz w:val="28"/>
          <w:szCs w:val="28"/>
        </w:rPr>
        <w:lastRenderedPageBreak/>
        <w:t>Заключение</w:t>
      </w:r>
      <w:bookmarkEnd w:id="22"/>
      <w:bookmarkEnd w:id="23"/>
    </w:p>
    <w:p w:rsidR="00216940" w:rsidRPr="008803ED" w:rsidRDefault="00216940" w:rsidP="00216940">
      <w:pPr>
        <w:rPr>
          <w:szCs w:val="28"/>
          <w:lang w:eastAsia="zh-CN" w:bidi="hi-IN"/>
        </w:rPr>
      </w:pPr>
      <w:r>
        <w:rPr>
          <w:szCs w:val="28"/>
          <w:lang w:eastAsia="zh-CN" w:bidi="hi-IN"/>
        </w:rPr>
        <w:t>В ходе данной курсовой работы решена задача интерполяции математический функций методом конечных разностей. Разработан алгоритм нахождения конечных разностей 1-го, 2-го, 3-го порядков. По этому алгоритму составлена и отлажена программа для вычисления значения функции в заданной точке с помощью прямой интерполяционной формулы Ньютона.</w:t>
      </w:r>
    </w:p>
    <w:p w:rsidR="00216940" w:rsidRPr="00130177" w:rsidRDefault="00216940" w:rsidP="00216940">
      <w:pPr>
        <w:pStyle w:val="11"/>
        <w:ind w:left="709" w:firstLine="0"/>
        <w:rPr>
          <w:rFonts w:cs="Times New Roman"/>
          <w:sz w:val="28"/>
          <w:szCs w:val="28"/>
        </w:rPr>
      </w:pPr>
      <w:bookmarkStart w:id="24" w:name="_Toc22546906"/>
      <w:bookmarkStart w:id="25" w:name="_Toc27934097"/>
      <w:r w:rsidRPr="00130177">
        <w:rPr>
          <w:rFonts w:cs="Times New Roman"/>
          <w:sz w:val="28"/>
          <w:szCs w:val="28"/>
        </w:rPr>
        <w:lastRenderedPageBreak/>
        <w:t>Библиографический список</w:t>
      </w:r>
      <w:bookmarkEnd w:id="24"/>
      <w:bookmarkEnd w:id="25"/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ГОСТ 19.101-77 ЕСПД. Виды программ и программных документов.</w:t>
      </w:r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ГОСТ 19.103-77 ЕСПД. Обозначение программ и программных документов.</w:t>
      </w:r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ГОСТ 19.104-78* ЕСПД. Основные надписи.</w:t>
      </w:r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ГОСТ 19.105-78* ЕСПД. Общие требования к программным документам.</w:t>
      </w:r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ГОСТ 19.106-78* ЕСПД. Общие требования к программным документам, выполненным печатным способом.</w:t>
      </w:r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ГОСТ 19.504-79* ЕСПД. Руководство программиста. Требования к содержанию и оформлению.</w:t>
      </w:r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ГОСТ 19.604-78* ЕСПД. Правила внесения изменения в программные документы, выполненные печатным способом.</w:t>
      </w:r>
    </w:p>
    <w:p w:rsidR="00216940" w:rsidRPr="00447A4A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>
        <w:rPr>
          <w:szCs w:val="28"/>
          <w:lang w:eastAsia="zh-CN" w:bidi="hi-IN"/>
        </w:rPr>
        <w:t>Шарый С.П.</w:t>
      </w:r>
      <w:r w:rsidRPr="00130177">
        <w:rPr>
          <w:szCs w:val="28"/>
          <w:lang w:eastAsia="zh-CN" w:bidi="hi-IN"/>
        </w:rPr>
        <w:t xml:space="preserve"> </w:t>
      </w:r>
      <w:r>
        <w:rPr>
          <w:szCs w:val="28"/>
          <w:lang w:eastAsia="zh-CN" w:bidi="hi-IN"/>
        </w:rPr>
        <w:t>Курс вычислительных методов</w:t>
      </w:r>
      <w:r w:rsidRPr="00130177">
        <w:rPr>
          <w:szCs w:val="28"/>
          <w:lang w:eastAsia="zh-CN" w:bidi="hi-IN"/>
        </w:rPr>
        <w:t xml:space="preserve">. </w:t>
      </w:r>
      <w:r>
        <w:rPr>
          <w:szCs w:val="28"/>
          <w:lang w:eastAsia="zh-CN" w:bidi="hi-IN"/>
        </w:rPr>
        <w:t>–</w:t>
      </w:r>
      <w:r w:rsidRPr="00130177">
        <w:rPr>
          <w:szCs w:val="28"/>
          <w:lang w:eastAsia="zh-CN" w:bidi="hi-IN"/>
        </w:rPr>
        <w:t xml:space="preserve"> </w:t>
      </w:r>
      <w:r>
        <w:rPr>
          <w:szCs w:val="28"/>
          <w:lang w:eastAsia="zh-CN" w:bidi="hi-IN"/>
        </w:rPr>
        <w:t>Новосибирск,</w:t>
      </w:r>
      <w:r w:rsidRPr="00130177">
        <w:rPr>
          <w:szCs w:val="28"/>
          <w:lang w:eastAsia="zh-CN" w:bidi="hi-IN"/>
        </w:rPr>
        <w:t xml:space="preserve"> </w:t>
      </w:r>
      <w:r>
        <w:rPr>
          <w:szCs w:val="28"/>
          <w:lang w:eastAsia="zh-CN" w:bidi="hi-IN"/>
        </w:rPr>
        <w:t>2019</w:t>
      </w:r>
      <w:r w:rsidRPr="00130177">
        <w:rPr>
          <w:szCs w:val="28"/>
          <w:lang w:eastAsia="zh-CN" w:bidi="hi-IN"/>
        </w:rPr>
        <w:t>.</w:t>
      </w:r>
    </w:p>
    <w:p w:rsidR="00216940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 w:rsidRPr="00130177">
        <w:rPr>
          <w:szCs w:val="28"/>
          <w:lang w:eastAsia="zh-CN" w:bidi="hi-IN"/>
        </w:rPr>
        <w:t>Мудров А.Е. Численные методы для ПЭВМ на языках Бейсик, Фортран, Паскаль. – Томск: МП «Раско», 1991.</w:t>
      </w:r>
    </w:p>
    <w:p w:rsidR="00216940" w:rsidRPr="00130177" w:rsidRDefault="00216940" w:rsidP="00216940">
      <w:pPr>
        <w:pStyle w:val="a5"/>
        <w:numPr>
          <w:ilvl w:val="0"/>
          <w:numId w:val="19"/>
        </w:numPr>
        <w:rPr>
          <w:szCs w:val="28"/>
          <w:lang w:eastAsia="zh-CN" w:bidi="hi-IN"/>
        </w:rPr>
      </w:pPr>
      <w:r>
        <w:rPr>
          <w:szCs w:val="28"/>
          <w:lang w:eastAsia="zh-CN" w:bidi="hi-IN"/>
        </w:rPr>
        <w:t xml:space="preserve"> Корн Г., Корн Т. Справочник по математике – Москва, 1973.</w:t>
      </w:r>
    </w:p>
    <w:p w:rsidR="00216940" w:rsidRPr="00130177" w:rsidRDefault="00216940" w:rsidP="00216940">
      <w:pPr>
        <w:pStyle w:val="11"/>
        <w:ind w:left="709" w:firstLine="0"/>
        <w:rPr>
          <w:rFonts w:cs="Times New Roman"/>
          <w:sz w:val="28"/>
          <w:szCs w:val="28"/>
        </w:rPr>
      </w:pPr>
      <w:bookmarkStart w:id="26" w:name="_Toc22546907"/>
      <w:bookmarkStart w:id="27" w:name="_Toc27934098"/>
      <w:r w:rsidRPr="00130177">
        <w:rPr>
          <w:rFonts w:cs="Times New Roman"/>
          <w:sz w:val="28"/>
          <w:szCs w:val="28"/>
        </w:rPr>
        <w:lastRenderedPageBreak/>
        <w:t>Приложение А. Листинг программы</w:t>
      </w:r>
      <w:bookmarkEnd w:id="26"/>
      <w:bookmarkEnd w:id="27"/>
    </w:p>
    <w:p w:rsidR="00216940" w:rsidRPr="00130177" w:rsidRDefault="00216940" w:rsidP="00216940">
      <w:pPr>
        <w:rPr>
          <w:szCs w:val="28"/>
          <w:lang w:eastAsia="zh-CN" w:bidi="hi-IN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>{************************************************************}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                                                          </w:t>
      </w:r>
      <w:r w:rsidRPr="00216940"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 w:rsidRPr="000D3535">
        <w:rPr>
          <w:rFonts w:ascii="Times New Roman" w:hAnsi="Times New Roman"/>
          <w:sz w:val="28"/>
          <w:szCs w:val="28"/>
        </w:rPr>
        <w:t>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               Проект </w:t>
      </w:r>
      <w:r w:rsidRPr="000D3535">
        <w:rPr>
          <w:rFonts w:ascii="Times New Roman" w:hAnsi="Times New Roman"/>
          <w:sz w:val="28"/>
          <w:szCs w:val="28"/>
          <w:lang w:val="en-US"/>
        </w:rPr>
        <w:t>Newton</w:t>
      </w:r>
      <w:r w:rsidRPr="000D3535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  <w:lang w:val="en-US"/>
        </w:rPr>
        <w:t>polynomial</w:t>
      </w:r>
      <w:r w:rsidRPr="000D3535">
        <w:rPr>
          <w:rFonts w:ascii="Times New Roman" w:hAnsi="Times New Roman"/>
          <w:sz w:val="28"/>
          <w:szCs w:val="28"/>
        </w:rPr>
        <w:t xml:space="preserve">                   </w:t>
      </w:r>
      <w:r w:rsidRPr="00AE07B1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0D3535">
        <w:rPr>
          <w:rFonts w:ascii="Times New Roman" w:hAnsi="Times New Roman"/>
          <w:sz w:val="28"/>
          <w:szCs w:val="28"/>
        </w:rPr>
        <w:t>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     </w:t>
      </w:r>
      <w:r w:rsidRPr="000D3535">
        <w:rPr>
          <w:rFonts w:ascii="Times New Roman" w:hAnsi="Times New Roman"/>
          <w:sz w:val="28"/>
          <w:szCs w:val="28"/>
          <w:lang w:val="en-US"/>
        </w:rPr>
        <w:t>Copyright</w:t>
      </w:r>
      <w:r w:rsidRPr="000D3535">
        <w:rPr>
          <w:rFonts w:ascii="Times New Roman" w:hAnsi="Times New Roman"/>
          <w:sz w:val="28"/>
          <w:szCs w:val="28"/>
        </w:rPr>
        <w:t xml:space="preserve"> (</w:t>
      </w:r>
      <w:r w:rsidRPr="000D3535">
        <w:rPr>
          <w:rFonts w:ascii="Times New Roman" w:hAnsi="Times New Roman"/>
          <w:sz w:val="28"/>
          <w:szCs w:val="28"/>
          <w:lang w:val="en-US"/>
        </w:rPr>
        <w:t>c</w:t>
      </w:r>
      <w:r w:rsidRPr="000D3535">
        <w:rPr>
          <w:rFonts w:ascii="Times New Roman" w:hAnsi="Times New Roman"/>
          <w:sz w:val="28"/>
          <w:szCs w:val="28"/>
        </w:rPr>
        <w:t>) 2019  ФГБОУ РГРТУ им. В.Ф. Уткина                         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                   ФВТ/кафедра КТ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0D3535">
        <w:rPr>
          <w:rFonts w:ascii="Times New Roman" w:hAnsi="Times New Roman"/>
          <w:sz w:val="28"/>
          <w:szCs w:val="28"/>
        </w:rPr>
        <w:t xml:space="preserve"> 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0D3535">
        <w:rPr>
          <w:rFonts w:ascii="Times New Roman" w:hAnsi="Times New Roman"/>
          <w:sz w:val="28"/>
          <w:szCs w:val="28"/>
        </w:rPr>
        <w:t xml:space="preserve"> </w:t>
      </w:r>
      <w:r w:rsidRPr="00AE07B1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</w:rPr>
        <w:t>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Разработчик: ст. гр. 848 Зайцев А.Р.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0D3535">
        <w:rPr>
          <w:rFonts w:ascii="Times New Roman" w:hAnsi="Times New Roman"/>
          <w:sz w:val="28"/>
          <w:szCs w:val="28"/>
        </w:rPr>
        <w:t xml:space="preserve"> 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Модифицирован: 19 декабря 2019                            </w:t>
      </w:r>
      <w:r w:rsidRPr="00AE07B1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0D3535">
        <w:rPr>
          <w:rFonts w:ascii="Times New Roman" w:hAnsi="Times New Roman"/>
          <w:sz w:val="28"/>
          <w:szCs w:val="28"/>
        </w:rPr>
        <w:t>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{                                                            </w:t>
      </w:r>
      <w:r w:rsidRPr="00AE07B1"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 w:rsidRPr="000D3535">
        <w:rPr>
          <w:rFonts w:ascii="Times New Roman" w:hAnsi="Times New Roman"/>
          <w:sz w:val="28"/>
          <w:szCs w:val="28"/>
        </w:rPr>
        <w:t>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>{************************************************************}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program</w:t>
      </w:r>
      <w:r w:rsidRPr="000D3535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  <w:lang w:val="en-US"/>
        </w:rPr>
        <w:t>Newton</w:t>
      </w:r>
      <w:r w:rsidRPr="000D3535">
        <w:rPr>
          <w:rFonts w:ascii="Times New Roman" w:hAnsi="Times New Roman"/>
          <w:sz w:val="28"/>
          <w:szCs w:val="28"/>
        </w:rPr>
        <w:t>_</w:t>
      </w:r>
      <w:r w:rsidRPr="000D3535">
        <w:rPr>
          <w:rFonts w:ascii="Times New Roman" w:hAnsi="Times New Roman"/>
          <w:sz w:val="28"/>
          <w:szCs w:val="28"/>
          <w:lang w:val="en-US"/>
        </w:rPr>
        <w:t>polynomial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>//установка кодовой страницы для отображения русских символов</w:t>
      </w:r>
    </w:p>
    <w:p w:rsidR="00216940" w:rsidRPr="00AE07B1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AE07B1">
        <w:rPr>
          <w:rFonts w:ascii="Times New Roman" w:hAnsi="Times New Roman"/>
          <w:sz w:val="28"/>
          <w:szCs w:val="28"/>
        </w:rPr>
        <w:t>{$</w:t>
      </w:r>
      <w:r w:rsidRPr="000D3535">
        <w:rPr>
          <w:rFonts w:ascii="Times New Roman" w:hAnsi="Times New Roman"/>
          <w:sz w:val="28"/>
          <w:szCs w:val="28"/>
          <w:lang w:val="en-US"/>
        </w:rPr>
        <w:t>codepage</w:t>
      </w:r>
      <w:r w:rsidRPr="00AE07B1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  <w:lang w:val="en-US"/>
        </w:rPr>
        <w:t>utf</w:t>
      </w:r>
      <w:r w:rsidRPr="00AE07B1">
        <w:rPr>
          <w:rFonts w:ascii="Times New Roman" w:hAnsi="Times New Roman"/>
          <w:sz w:val="28"/>
          <w:szCs w:val="28"/>
        </w:rPr>
        <w:t>8}</w:t>
      </w:r>
    </w:p>
    <w:p w:rsidR="00216940" w:rsidRPr="00AE07B1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AE07B1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const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AE07B1">
        <w:rPr>
          <w:rFonts w:ascii="Times New Roman" w:hAnsi="Times New Roman"/>
          <w:sz w:val="28"/>
          <w:szCs w:val="28"/>
        </w:rPr>
        <w:t xml:space="preserve">  </w:t>
      </w:r>
      <w:r w:rsidRPr="000D3535">
        <w:rPr>
          <w:rFonts w:ascii="Times New Roman" w:hAnsi="Times New Roman"/>
          <w:sz w:val="28"/>
          <w:szCs w:val="28"/>
          <w:lang w:val="en-US"/>
        </w:rPr>
        <w:t>NMAX</w:t>
      </w:r>
      <w:r w:rsidRPr="00AE07B1">
        <w:rPr>
          <w:rFonts w:ascii="Times New Roman" w:hAnsi="Times New Roman"/>
          <w:sz w:val="28"/>
          <w:szCs w:val="28"/>
        </w:rPr>
        <w:t xml:space="preserve"> = 20; //</w:t>
      </w:r>
      <w:r>
        <w:rPr>
          <w:rFonts w:ascii="Times New Roman" w:hAnsi="Times New Roman"/>
          <w:sz w:val="28"/>
          <w:szCs w:val="28"/>
        </w:rPr>
        <w:t xml:space="preserve"> Максимальный размер массива</w:t>
      </w:r>
    </w:p>
    <w:p w:rsidR="00216940" w:rsidRPr="00AE07B1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type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TArr = array[1..NMAX] of double;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function f(x: double): double;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begin</w:t>
      </w:r>
    </w:p>
    <w:p w:rsidR="00216940" w:rsidRPr="00216940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f := x*x+2*x+4;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end;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var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lastRenderedPageBreak/>
        <w:t xml:space="preserve">   x, y: TArr;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y1: TArr;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y2: TArr;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y3: TArr;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i, n, k: byte;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xi, x0, xn, hx, xki: double;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xk</w:t>
      </w:r>
      <w:r w:rsidRPr="000D3535">
        <w:rPr>
          <w:rFonts w:ascii="Times New Roman" w:hAnsi="Times New Roman"/>
          <w:sz w:val="28"/>
          <w:szCs w:val="28"/>
        </w:rPr>
        <w:t xml:space="preserve">, </w:t>
      </w:r>
      <w:r w:rsidRPr="000D3535">
        <w:rPr>
          <w:rFonts w:ascii="Times New Roman" w:hAnsi="Times New Roman"/>
          <w:sz w:val="28"/>
          <w:szCs w:val="28"/>
          <w:lang w:val="en-US"/>
        </w:rPr>
        <w:t>q</w:t>
      </w:r>
      <w:r w:rsidRPr="000D3535">
        <w:rPr>
          <w:rFonts w:ascii="Times New Roman" w:hAnsi="Times New Roman"/>
          <w:sz w:val="28"/>
          <w:szCs w:val="28"/>
        </w:rPr>
        <w:t xml:space="preserve">, </w:t>
      </w:r>
      <w:r w:rsidRPr="000D3535">
        <w:rPr>
          <w:rFonts w:ascii="Times New Roman" w:hAnsi="Times New Roman"/>
          <w:sz w:val="28"/>
          <w:szCs w:val="28"/>
          <w:lang w:val="en-US"/>
        </w:rPr>
        <w:t>otv</w:t>
      </w:r>
      <w:r w:rsidRPr="000D3535">
        <w:rPr>
          <w:rFonts w:ascii="Times New Roman" w:hAnsi="Times New Roman"/>
          <w:sz w:val="28"/>
          <w:szCs w:val="28"/>
        </w:rPr>
        <w:t xml:space="preserve">: </w:t>
      </w:r>
      <w:r w:rsidRPr="000D3535">
        <w:rPr>
          <w:rFonts w:ascii="Times New Roman" w:hAnsi="Times New Roman"/>
          <w:sz w:val="28"/>
          <w:szCs w:val="28"/>
          <w:lang w:val="en-US"/>
        </w:rPr>
        <w:t>double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</w:t>
      </w: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('Программа для интерполяции математической функции методом конечных разностей');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</w:t>
      </w:r>
      <w:r w:rsidRPr="000D3535">
        <w:rPr>
          <w:rFonts w:ascii="Times New Roman" w:hAnsi="Times New Roman"/>
          <w:sz w:val="28"/>
          <w:szCs w:val="28"/>
          <w:lang w:val="en-US"/>
        </w:rPr>
        <w:t>repeat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</w:t>
      </w:r>
      <w:r w:rsidRPr="000D3535">
        <w:rPr>
          <w:rFonts w:ascii="Times New Roman" w:hAnsi="Times New Roman"/>
          <w:sz w:val="28"/>
          <w:szCs w:val="28"/>
          <w:lang w:val="en-US"/>
        </w:rPr>
        <w:t>write</w:t>
      </w:r>
      <w:r w:rsidRPr="000D3535">
        <w:rPr>
          <w:rFonts w:ascii="Times New Roman" w:hAnsi="Times New Roman"/>
          <w:sz w:val="28"/>
          <w:szCs w:val="28"/>
        </w:rPr>
        <w:t xml:space="preserve">('Начальное значение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0 = '); </w:t>
      </w:r>
      <w:r w:rsidRPr="000D3535">
        <w:rPr>
          <w:rFonts w:ascii="Times New Roman" w:hAnsi="Times New Roman"/>
          <w:sz w:val="28"/>
          <w:szCs w:val="28"/>
          <w:lang w:val="en-US"/>
        </w:rPr>
        <w:t>readln</w:t>
      </w:r>
      <w:r w:rsidRPr="000D3535">
        <w:rPr>
          <w:rFonts w:ascii="Times New Roman" w:hAnsi="Times New Roman"/>
          <w:sz w:val="28"/>
          <w:szCs w:val="28"/>
        </w:rPr>
        <w:t>(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>0);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</w:t>
      </w:r>
      <w:r w:rsidRPr="000D3535">
        <w:rPr>
          <w:rFonts w:ascii="Times New Roman" w:hAnsi="Times New Roman"/>
          <w:sz w:val="28"/>
          <w:szCs w:val="28"/>
          <w:lang w:val="en-US"/>
        </w:rPr>
        <w:t>write</w:t>
      </w:r>
      <w:r w:rsidRPr="000D3535">
        <w:rPr>
          <w:rFonts w:ascii="Times New Roman" w:hAnsi="Times New Roman"/>
          <w:sz w:val="28"/>
          <w:szCs w:val="28"/>
        </w:rPr>
        <w:t xml:space="preserve">('Конечное значение </w:t>
      </w:r>
      <w:r w:rsidRPr="000D3535">
        <w:rPr>
          <w:rFonts w:ascii="Times New Roman" w:hAnsi="Times New Roman"/>
          <w:sz w:val="28"/>
          <w:szCs w:val="28"/>
          <w:lang w:val="en-US"/>
        </w:rPr>
        <w:t>xi</w:t>
      </w:r>
      <w:r w:rsidRPr="000D3535">
        <w:rPr>
          <w:rFonts w:ascii="Times New Roman" w:hAnsi="Times New Roman"/>
          <w:sz w:val="28"/>
          <w:szCs w:val="28"/>
        </w:rPr>
        <w:t xml:space="preserve"> = '); </w:t>
      </w:r>
      <w:r w:rsidRPr="000D3535">
        <w:rPr>
          <w:rFonts w:ascii="Times New Roman" w:hAnsi="Times New Roman"/>
          <w:sz w:val="28"/>
          <w:szCs w:val="28"/>
          <w:lang w:val="en-US"/>
        </w:rPr>
        <w:t>readln</w:t>
      </w:r>
      <w:r w:rsidRPr="000D3535">
        <w:rPr>
          <w:rFonts w:ascii="Times New Roman" w:hAnsi="Times New Roman"/>
          <w:sz w:val="28"/>
          <w:szCs w:val="28"/>
        </w:rPr>
        <w:t>(</w:t>
      </w:r>
      <w:r w:rsidRPr="000D3535">
        <w:rPr>
          <w:rFonts w:ascii="Times New Roman" w:hAnsi="Times New Roman"/>
          <w:sz w:val="28"/>
          <w:szCs w:val="28"/>
          <w:lang w:val="en-US"/>
        </w:rPr>
        <w:t>xn</w:t>
      </w:r>
      <w:r w:rsidRPr="000D3535">
        <w:rPr>
          <w:rFonts w:ascii="Times New Roman" w:hAnsi="Times New Roman"/>
          <w:sz w:val="28"/>
          <w:szCs w:val="28"/>
        </w:rPr>
        <w:t>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if</w:t>
      </w:r>
      <w:r w:rsidRPr="000D3535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>0&gt;</w:t>
      </w:r>
      <w:r w:rsidRPr="000D3535">
        <w:rPr>
          <w:rFonts w:ascii="Times New Roman" w:hAnsi="Times New Roman"/>
          <w:sz w:val="28"/>
          <w:szCs w:val="28"/>
          <w:lang w:val="en-US"/>
        </w:rPr>
        <w:t>xn</w:t>
      </w:r>
      <w:r w:rsidRPr="000D3535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  <w:lang w:val="en-US"/>
        </w:rPr>
        <w:t>then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('Неверное значение функции. Начальное значение промежутка не может быть больше конечного')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</w:t>
      </w:r>
      <w:r w:rsidRPr="000D3535">
        <w:rPr>
          <w:rFonts w:ascii="Times New Roman" w:hAnsi="Times New Roman"/>
          <w:sz w:val="28"/>
          <w:szCs w:val="28"/>
          <w:lang w:val="en-US"/>
        </w:rPr>
        <w:t>until x0&lt;xn;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write('Шаг hx = '); readln(hx);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n := 1;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xi := x0;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while xi &lt;= xn do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x[n] := xi;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y[n] := f(xi);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216940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n</w:t>
      </w:r>
      <w:r w:rsidRPr="00216940">
        <w:rPr>
          <w:rFonts w:ascii="Times New Roman" w:hAnsi="Times New Roman"/>
          <w:sz w:val="28"/>
          <w:szCs w:val="28"/>
        </w:rPr>
        <w:t xml:space="preserve"> := </w:t>
      </w:r>
      <w:r w:rsidRPr="000D3535">
        <w:rPr>
          <w:rFonts w:ascii="Times New Roman" w:hAnsi="Times New Roman"/>
          <w:sz w:val="28"/>
          <w:szCs w:val="28"/>
          <w:lang w:val="en-US"/>
        </w:rPr>
        <w:t>n</w:t>
      </w:r>
      <w:r w:rsidRPr="00216940">
        <w:rPr>
          <w:rFonts w:ascii="Times New Roman" w:hAnsi="Times New Roman"/>
          <w:sz w:val="28"/>
          <w:szCs w:val="28"/>
        </w:rPr>
        <w:t xml:space="preserve"> + 1;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216940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0D3535">
        <w:rPr>
          <w:rFonts w:ascii="Times New Roman" w:hAnsi="Times New Roman"/>
          <w:sz w:val="28"/>
          <w:szCs w:val="28"/>
          <w:lang w:val="en-US"/>
        </w:rPr>
        <w:t>xi</w:t>
      </w:r>
      <w:r w:rsidRPr="000D3535">
        <w:rPr>
          <w:rFonts w:ascii="Times New Roman" w:hAnsi="Times New Roman"/>
          <w:sz w:val="28"/>
          <w:szCs w:val="28"/>
        </w:rPr>
        <w:t xml:space="preserve"> := </w:t>
      </w:r>
      <w:r w:rsidRPr="000D3535">
        <w:rPr>
          <w:rFonts w:ascii="Times New Roman" w:hAnsi="Times New Roman"/>
          <w:sz w:val="28"/>
          <w:szCs w:val="28"/>
          <w:lang w:val="en-US"/>
        </w:rPr>
        <w:t>xi</w:t>
      </w:r>
      <w:r w:rsidRPr="000D3535">
        <w:rPr>
          <w:rFonts w:ascii="Times New Roman" w:hAnsi="Times New Roman"/>
          <w:sz w:val="28"/>
          <w:szCs w:val="28"/>
        </w:rPr>
        <w:t xml:space="preserve"> + </w:t>
      </w:r>
      <w:r w:rsidRPr="000D3535">
        <w:rPr>
          <w:rFonts w:ascii="Times New Roman" w:hAnsi="Times New Roman"/>
          <w:sz w:val="28"/>
          <w:szCs w:val="28"/>
          <w:lang w:val="en-US"/>
        </w:rPr>
        <w:t>hx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</w:t>
      </w:r>
      <w:r w:rsidRPr="000D3535">
        <w:rPr>
          <w:rFonts w:ascii="Times New Roman" w:hAnsi="Times New Roman"/>
          <w:sz w:val="28"/>
          <w:szCs w:val="28"/>
          <w:lang w:val="en-US"/>
        </w:rPr>
        <w:t>if</w:t>
      </w:r>
      <w:r w:rsidRPr="000D3535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  <w:lang w:val="en-US"/>
        </w:rPr>
        <w:t>n</w:t>
      </w:r>
      <w:r w:rsidRPr="000D3535">
        <w:rPr>
          <w:rFonts w:ascii="Times New Roman" w:hAnsi="Times New Roman"/>
          <w:sz w:val="28"/>
          <w:szCs w:val="28"/>
        </w:rPr>
        <w:t xml:space="preserve"> &gt; </w:t>
      </w:r>
      <w:r w:rsidRPr="000D3535">
        <w:rPr>
          <w:rFonts w:ascii="Times New Roman" w:hAnsi="Times New Roman"/>
          <w:sz w:val="28"/>
          <w:szCs w:val="28"/>
          <w:lang w:val="en-US"/>
        </w:rPr>
        <w:t>NMAX</w:t>
      </w:r>
      <w:r w:rsidRPr="000D3535">
        <w:rPr>
          <w:rFonts w:ascii="Times New Roman" w:hAnsi="Times New Roman"/>
          <w:sz w:val="28"/>
          <w:szCs w:val="28"/>
        </w:rPr>
        <w:t xml:space="preserve"> </w:t>
      </w:r>
      <w:r w:rsidRPr="000D3535">
        <w:rPr>
          <w:rFonts w:ascii="Times New Roman" w:hAnsi="Times New Roman"/>
          <w:sz w:val="28"/>
          <w:szCs w:val="28"/>
          <w:lang w:val="en-US"/>
        </w:rPr>
        <w:t>then</w:t>
      </w:r>
      <w:r w:rsidRPr="000D3535">
        <w:rPr>
          <w:rFonts w:ascii="Times New Roman" w:hAnsi="Times New Roman"/>
          <w:sz w:val="28"/>
          <w:szCs w:val="28"/>
        </w:rPr>
        <w:t xml:space="preserve"> // Защита от переполнения массива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</w:t>
      </w:r>
      <w:r w:rsidRPr="000D3535">
        <w:rPr>
          <w:rFonts w:ascii="Times New Roman" w:hAnsi="Times New Roman"/>
          <w:sz w:val="28"/>
          <w:szCs w:val="28"/>
          <w:lang w:val="en-US"/>
        </w:rPr>
        <w:t>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n := n - 1;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break;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end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</w:t>
      </w: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 ('Заданные значения узлов:');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 </w:t>
      </w:r>
      <w:r w:rsidRPr="000D3535">
        <w:rPr>
          <w:rFonts w:ascii="Times New Roman" w:hAnsi="Times New Roman"/>
          <w:sz w:val="28"/>
          <w:szCs w:val="28"/>
          <w:lang w:val="en-US"/>
        </w:rPr>
        <w:t>writeln ('№ |    x  |   y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writeln ('-----------------');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for i:=1 to n do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writeln (i-1,' | ', x[i]:3:2,' | ', y[i]:3:2);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();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 ('Разности первого порядка: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</w:t>
      </w:r>
      <w:r w:rsidRPr="000D3535">
        <w:rPr>
          <w:rFonts w:ascii="Times New Roman" w:hAnsi="Times New Roman"/>
          <w:sz w:val="28"/>
          <w:szCs w:val="28"/>
          <w:lang w:val="en-US"/>
        </w:rPr>
        <w:t>for i:=1 to n-1 do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y1[i]:=y[i+1]-y[i];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writeln(' y1= ', y1[i]:4:2);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end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 ('Разности второго порядка: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</w:t>
      </w:r>
      <w:r w:rsidRPr="000D3535">
        <w:rPr>
          <w:rFonts w:ascii="Times New Roman" w:hAnsi="Times New Roman"/>
          <w:sz w:val="28"/>
          <w:szCs w:val="28"/>
          <w:lang w:val="en-US"/>
        </w:rPr>
        <w:t>for i:=1 to n-2 do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y2[i]:=y1[i+1]-y1[i];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writeln(' y2= ',y2[i]:4:2);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end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 ('Разности третьего порядка: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    </w:t>
      </w:r>
      <w:r w:rsidRPr="000D3535">
        <w:rPr>
          <w:rFonts w:ascii="Times New Roman" w:hAnsi="Times New Roman"/>
          <w:sz w:val="28"/>
          <w:szCs w:val="28"/>
          <w:lang w:val="en-US"/>
        </w:rPr>
        <w:t>for i:=1 to n-3 do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y3[i]:=y2[i+1]-y2[i];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writeln(' y3= ',y3[i]:4:2);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end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 ('Заданные значения узлов:');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 ('№ |  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  |  </w:t>
      </w:r>
      <w:r w:rsidRPr="000D3535">
        <w:rPr>
          <w:rFonts w:ascii="Times New Roman" w:hAnsi="Times New Roman"/>
          <w:sz w:val="28"/>
          <w:szCs w:val="28"/>
          <w:lang w:val="en-US"/>
        </w:rPr>
        <w:t>y</w:t>
      </w:r>
      <w:r w:rsidRPr="000D3535">
        <w:rPr>
          <w:rFonts w:ascii="Times New Roman" w:hAnsi="Times New Roman"/>
          <w:sz w:val="28"/>
          <w:szCs w:val="28"/>
        </w:rPr>
        <w:t xml:space="preserve">    | </w:t>
      </w:r>
      <w:r w:rsidRPr="000D3535">
        <w:rPr>
          <w:rFonts w:ascii="Times New Roman" w:hAnsi="Times New Roman"/>
          <w:sz w:val="28"/>
          <w:szCs w:val="28"/>
          <w:lang w:val="en-US"/>
        </w:rPr>
        <w:t>y</w:t>
      </w:r>
      <w:r w:rsidRPr="000D3535">
        <w:rPr>
          <w:rFonts w:ascii="Times New Roman" w:hAnsi="Times New Roman"/>
          <w:sz w:val="28"/>
          <w:szCs w:val="28"/>
        </w:rPr>
        <w:t xml:space="preserve">1    | </w:t>
      </w:r>
      <w:r w:rsidRPr="000D3535">
        <w:rPr>
          <w:rFonts w:ascii="Times New Roman" w:hAnsi="Times New Roman"/>
          <w:sz w:val="28"/>
          <w:szCs w:val="28"/>
          <w:lang w:val="en-US"/>
        </w:rPr>
        <w:t>y</w:t>
      </w:r>
      <w:r w:rsidRPr="000D3535">
        <w:rPr>
          <w:rFonts w:ascii="Times New Roman" w:hAnsi="Times New Roman"/>
          <w:sz w:val="28"/>
          <w:szCs w:val="28"/>
        </w:rPr>
        <w:t xml:space="preserve">2   | </w:t>
      </w:r>
      <w:r w:rsidRPr="000D3535">
        <w:rPr>
          <w:rFonts w:ascii="Times New Roman" w:hAnsi="Times New Roman"/>
          <w:sz w:val="28"/>
          <w:szCs w:val="28"/>
          <w:lang w:val="en-US"/>
        </w:rPr>
        <w:t>y</w:t>
      </w:r>
      <w:r w:rsidRPr="000D3535">
        <w:rPr>
          <w:rFonts w:ascii="Times New Roman" w:hAnsi="Times New Roman"/>
          <w:sz w:val="28"/>
          <w:szCs w:val="28"/>
        </w:rPr>
        <w:t>3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 ('----------------------------------------');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for i := 1 to n do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write(i-1,' | ', x[i]:2:2,' | ', y[i]:2:2, '  |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if i &lt; n then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write(y1[i]:2:2, ' |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if i &lt; n - 1 then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write(y2[i]:2:2, ' |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if i &lt; n - 2 then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write(y3[i]:2:2);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writeln;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end;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k:= n;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repeat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if n&gt;NMAX then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('Для вычисления функции в точке введите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, который может принимать значения от ',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0:2:2,' до ',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>[</w:t>
      </w:r>
      <w:r w:rsidRPr="000D3535">
        <w:rPr>
          <w:rFonts w:ascii="Times New Roman" w:hAnsi="Times New Roman"/>
          <w:sz w:val="28"/>
          <w:szCs w:val="28"/>
          <w:lang w:val="en-US"/>
        </w:rPr>
        <w:t>i</w:t>
      </w:r>
      <w:r w:rsidRPr="000D3535">
        <w:rPr>
          <w:rFonts w:ascii="Times New Roman" w:hAnsi="Times New Roman"/>
          <w:sz w:val="28"/>
          <w:szCs w:val="28"/>
        </w:rPr>
        <w:t>]:2:2)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</w:t>
      </w:r>
      <w:r w:rsidRPr="000D3535">
        <w:rPr>
          <w:rFonts w:ascii="Times New Roman" w:hAnsi="Times New Roman"/>
          <w:sz w:val="28"/>
          <w:szCs w:val="28"/>
          <w:lang w:val="en-US"/>
        </w:rPr>
        <w:t>else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('Для вычисления функции в точке введите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, который может принимать значения от ',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0:2:2, ' до ', </w:t>
      </w:r>
      <w:r w:rsidRPr="000D3535">
        <w:rPr>
          <w:rFonts w:ascii="Times New Roman" w:hAnsi="Times New Roman"/>
          <w:sz w:val="28"/>
          <w:szCs w:val="28"/>
          <w:lang w:val="en-US"/>
        </w:rPr>
        <w:t>xi</w:t>
      </w:r>
      <w:r w:rsidRPr="000D3535">
        <w:rPr>
          <w:rFonts w:ascii="Times New Roman" w:hAnsi="Times New Roman"/>
          <w:sz w:val="28"/>
          <w:szCs w:val="28"/>
        </w:rPr>
        <w:t>-1:2:2);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write('X = 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read(xk);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('Введённое значение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 = ', </w:t>
      </w:r>
      <w:r w:rsidRPr="000D3535">
        <w:rPr>
          <w:rFonts w:ascii="Times New Roman" w:hAnsi="Times New Roman"/>
          <w:sz w:val="28"/>
          <w:szCs w:val="28"/>
          <w:lang w:val="en-US"/>
        </w:rPr>
        <w:t>xk</w:t>
      </w:r>
      <w:r w:rsidRPr="000D3535">
        <w:rPr>
          <w:rFonts w:ascii="Times New Roman" w:hAnsi="Times New Roman"/>
          <w:sz w:val="28"/>
          <w:szCs w:val="28"/>
        </w:rPr>
        <w:t>:2:2);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('Имеемый шаг таблицы = ', </w:t>
      </w:r>
      <w:r w:rsidRPr="000D3535">
        <w:rPr>
          <w:rFonts w:ascii="Times New Roman" w:hAnsi="Times New Roman"/>
          <w:sz w:val="28"/>
          <w:szCs w:val="28"/>
          <w:lang w:val="en-US"/>
        </w:rPr>
        <w:t>hx</w:t>
      </w:r>
      <w:r w:rsidRPr="000D3535">
        <w:rPr>
          <w:rFonts w:ascii="Times New Roman" w:hAnsi="Times New Roman"/>
          <w:sz w:val="28"/>
          <w:szCs w:val="28"/>
        </w:rPr>
        <w:t>:3:3);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  </w:t>
      </w:r>
      <w:r w:rsidRPr="000D3535">
        <w:rPr>
          <w:rFonts w:ascii="Times New Roman" w:hAnsi="Times New Roman"/>
          <w:sz w:val="28"/>
          <w:szCs w:val="28"/>
          <w:lang w:val="en-US"/>
        </w:rPr>
        <w:t>if (x0&lt;=xk) and (xk&lt;=xi)  then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     </w:t>
      </w: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('Применяем прямую интерполяционную формулу Ньютона...');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for i:=1 to k-1 do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    if (xk&gt;x[i]) then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           k := k+1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    else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        begin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        xki := x[i];</w:t>
      </w:r>
    </w:p>
    <w:p w:rsidR="00216940" w:rsidRPr="00AE07B1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        break</w:t>
      </w:r>
      <w:r w:rsidRPr="00AE07B1">
        <w:rPr>
          <w:rFonts w:ascii="Times New Roman" w:hAnsi="Times New Roman"/>
          <w:sz w:val="28"/>
          <w:szCs w:val="28"/>
          <w:lang w:val="en-US"/>
        </w:rPr>
        <w:t>;</w:t>
      </w:r>
    </w:p>
    <w:p w:rsidR="00216940" w:rsidRPr="00216940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AE07B1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end</w:t>
      </w:r>
      <w:r w:rsidRPr="00216940">
        <w:rPr>
          <w:rFonts w:ascii="Times New Roman" w:hAnsi="Times New Roman"/>
          <w:sz w:val="28"/>
          <w:szCs w:val="28"/>
          <w:lang w:val="en-US"/>
        </w:rPr>
        <w:t>;</w:t>
      </w:r>
    </w:p>
    <w:p w:rsidR="00216940" w:rsidRPr="00216940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216940"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end</w:t>
      </w:r>
      <w:r w:rsidRPr="000D3535">
        <w:rPr>
          <w:rFonts w:ascii="Times New Roman" w:hAnsi="Times New Roman"/>
          <w:sz w:val="28"/>
          <w:szCs w:val="28"/>
        </w:rPr>
        <w:t>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lastRenderedPageBreak/>
        <w:t xml:space="preserve">       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('Ближайшее к введённому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 значение 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0, которое будем использовать в формуле  = ', </w:t>
      </w:r>
      <w:r w:rsidRPr="000D3535">
        <w:rPr>
          <w:rFonts w:ascii="Times New Roman" w:hAnsi="Times New Roman"/>
          <w:sz w:val="28"/>
          <w:szCs w:val="28"/>
          <w:lang w:val="en-US"/>
        </w:rPr>
        <w:t>xki</w:t>
      </w:r>
      <w:r w:rsidRPr="000D3535">
        <w:rPr>
          <w:rFonts w:ascii="Times New Roman" w:hAnsi="Times New Roman"/>
          <w:sz w:val="28"/>
          <w:szCs w:val="28"/>
        </w:rPr>
        <w:t>:2:2);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</w:rPr>
        <w:t xml:space="preserve">       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q:=((xk-xki)/hx);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writeln('q = ', q:2:2);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otv := y[i]+y1[i]*q+y2[i]*(q*(q-1))/2+y3[i]*(q*(q-1)*(q-2))/6;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 xml:space="preserve">                           writeln</w:t>
      </w:r>
      <w:r w:rsidRPr="000D3535">
        <w:rPr>
          <w:rFonts w:ascii="Times New Roman" w:hAnsi="Times New Roman"/>
          <w:sz w:val="28"/>
          <w:szCs w:val="28"/>
        </w:rPr>
        <w:t xml:space="preserve">('Значение </w:t>
      </w:r>
      <w:r w:rsidRPr="000D3535">
        <w:rPr>
          <w:rFonts w:ascii="Times New Roman" w:hAnsi="Times New Roman"/>
          <w:sz w:val="28"/>
          <w:szCs w:val="28"/>
          <w:lang w:val="en-US"/>
        </w:rPr>
        <w:t>f</w:t>
      </w:r>
      <w:r w:rsidRPr="000D3535">
        <w:rPr>
          <w:rFonts w:ascii="Times New Roman" w:hAnsi="Times New Roman"/>
          <w:sz w:val="28"/>
          <w:szCs w:val="28"/>
        </w:rPr>
        <w:t>(</w:t>
      </w:r>
      <w:r w:rsidRPr="000D3535">
        <w:rPr>
          <w:rFonts w:ascii="Times New Roman" w:hAnsi="Times New Roman"/>
          <w:sz w:val="28"/>
          <w:szCs w:val="28"/>
          <w:lang w:val="en-US"/>
        </w:rPr>
        <w:t>X</w:t>
      </w:r>
      <w:r w:rsidRPr="000D3535">
        <w:rPr>
          <w:rFonts w:ascii="Times New Roman" w:hAnsi="Times New Roman"/>
          <w:sz w:val="28"/>
          <w:szCs w:val="28"/>
        </w:rPr>
        <w:t xml:space="preserve">) в введённой точке ', </w:t>
      </w:r>
      <w:r w:rsidRPr="000D3535">
        <w:rPr>
          <w:rFonts w:ascii="Times New Roman" w:hAnsi="Times New Roman"/>
          <w:sz w:val="28"/>
          <w:szCs w:val="28"/>
          <w:lang w:val="en-US"/>
        </w:rPr>
        <w:t>xk</w:t>
      </w:r>
      <w:r w:rsidRPr="000D3535">
        <w:rPr>
          <w:rFonts w:ascii="Times New Roman" w:hAnsi="Times New Roman"/>
          <w:sz w:val="28"/>
          <w:szCs w:val="28"/>
        </w:rPr>
        <w:t xml:space="preserve">:2:2,' = ', </w:t>
      </w:r>
      <w:r w:rsidRPr="000D3535">
        <w:rPr>
          <w:rFonts w:ascii="Times New Roman" w:hAnsi="Times New Roman"/>
          <w:sz w:val="28"/>
          <w:szCs w:val="28"/>
          <w:lang w:val="en-US"/>
        </w:rPr>
        <w:t>otv</w:t>
      </w:r>
      <w:r w:rsidRPr="000D3535">
        <w:rPr>
          <w:rFonts w:ascii="Times New Roman" w:hAnsi="Times New Roman"/>
          <w:sz w:val="28"/>
          <w:szCs w:val="28"/>
        </w:rPr>
        <w:t>:2:2);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readln</w:t>
      </w:r>
      <w:r w:rsidRPr="000D3535">
        <w:rPr>
          <w:rFonts w:ascii="Times New Roman" w:hAnsi="Times New Roman"/>
          <w:sz w:val="28"/>
          <w:szCs w:val="28"/>
        </w:rPr>
        <w:t>();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         </w:t>
      </w: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 xml:space="preserve">('Нажмите </w:t>
      </w:r>
      <w:r w:rsidRPr="000D3535">
        <w:rPr>
          <w:rFonts w:ascii="Times New Roman" w:hAnsi="Times New Roman"/>
          <w:sz w:val="28"/>
          <w:szCs w:val="28"/>
          <w:lang w:val="en-US"/>
        </w:rPr>
        <w:t>ENTER</w:t>
      </w:r>
      <w:r w:rsidRPr="000D3535">
        <w:rPr>
          <w:rFonts w:ascii="Times New Roman" w:hAnsi="Times New Roman"/>
          <w:sz w:val="28"/>
          <w:szCs w:val="28"/>
        </w:rPr>
        <w:t xml:space="preserve"> для выхода из программы');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   </w:t>
      </w:r>
      <w:r w:rsidRPr="000D3535">
        <w:rPr>
          <w:rFonts w:ascii="Times New Roman" w:hAnsi="Times New Roman"/>
          <w:sz w:val="28"/>
          <w:szCs w:val="28"/>
          <w:lang w:val="en-US"/>
        </w:rPr>
        <w:t>end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</w:t>
      </w:r>
      <w:r w:rsidRPr="000D3535">
        <w:rPr>
          <w:rFonts w:ascii="Times New Roman" w:hAnsi="Times New Roman"/>
          <w:sz w:val="28"/>
          <w:szCs w:val="28"/>
          <w:lang w:val="en-US"/>
        </w:rPr>
        <w:t>else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</w:rPr>
      </w:pPr>
      <w:r w:rsidRPr="000D3535">
        <w:rPr>
          <w:rFonts w:ascii="Times New Roman" w:hAnsi="Times New Roman"/>
          <w:sz w:val="28"/>
          <w:szCs w:val="28"/>
        </w:rPr>
        <w:t xml:space="preserve">      </w:t>
      </w:r>
      <w:r w:rsidRPr="000D3535">
        <w:rPr>
          <w:rFonts w:ascii="Times New Roman" w:hAnsi="Times New Roman"/>
          <w:sz w:val="28"/>
          <w:szCs w:val="28"/>
          <w:lang w:val="en-US"/>
        </w:rPr>
        <w:t>writeln</w:t>
      </w:r>
      <w:r w:rsidRPr="000D3535">
        <w:rPr>
          <w:rFonts w:ascii="Times New Roman" w:hAnsi="Times New Roman"/>
          <w:sz w:val="28"/>
          <w:szCs w:val="28"/>
        </w:rPr>
        <w:t>('Ошибка. Введите значение</w:t>
      </w:r>
      <w:r>
        <w:rPr>
          <w:rFonts w:ascii="Times New Roman" w:hAnsi="Times New Roman"/>
          <w:sz w:val="28"/>
          <w:szCs w:val="28"/>
        </w:rPr>
        <w:t>,</w:t>
      </w:r>
      <w:r w:rsidRPr="000D3535">
        <w:rPr>
          <w:rFonts w:ascii="Times New Roman" w:hAnsi="Times New Roman"/>
          <w:sz w:val="28"/>
          <w:szCs w:val="28"/>
        </w:rPr>
        <w:t xml:space="preserve"> входящее в промежуток');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until (x0&lt;=xk) AND (xk&lt;=xi);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readln();</w:t>
      </w: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</w:p>
    <w:p w:rsidR="00216940" w:rsidRPr="000D3535" w:rsidRDefault="00216940" w:rsidP="00216940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0D3535">
        <w:rPr>
          <w:rFonts w:ascii="Times New Roman" w:hAnsi="Times New Roman"/>
          <w:sz w:val="28"/>
          <w:szCs w:val="28"/>
          <w:lang w:val="en-US"/>
        </w:rPr>
        <w:t>end.</w:t>
      </w:r>
    </w:p>
    <w:p w:rsidR="00F41584" w:rsidRDefault="00F41584"/>
    <w:sectPr w:rsidR="00F41584" w:rsidSect="005B20C0">
      <w:footerReference w:type="default" r:id="rId18"/>
      <w:pgSz w:w="11906" w:h="16838"/>
      <w:pgMar w:top="1134" w:right="1134" w:bottom="1134" w:left="1701" w:header="720" w:footer="720" w:gutter="0"/>
      <w:pgNumType w:start="3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5101752"/>
      <w:docPartObj>
        <w:docPartGallery w:val="Page Numbers (Bottom of Page)"/>
        <w:docPartUnique/>
      </w:docPartObj>
    </w:sdtPr>
    <w:sdtEndPr/>
    <w:sdtContent>
      <w:p w:rsidR="00AE07B1" w:rsidRDefault="00910345">
        <w:pPr>
          <w:pStyle w:val="a9"/>
          <w:jc w:val="right"/>
        </w:pPr>
        <w:r>
          <w:fldChar w:fldCharType="begin"/>
        </w:r>
        <w:r>
          <w:instrText>PAGE   \*</w:instrText>
        </w:r>
        <w:r>
          <w:instrText xml:space="preserve">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AE07B1" w:rsidRDefault="00910345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3D66115"/>
    <w:multiLevelType w:val="multilevel"/>
    <w:tmpl w:val="7FC4F1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9" w15:restartNumberingAfterBreak="0">
    <w:nsid w:val="06127E5F"/>
    <w:multiLevelType w:val="hybridMultilevel"/>
    <w:tmpl w:val="C6505D9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0C607994"/>
    <w:multiLevelType w:val="hybridMultilevel"/>
    <w:tmpl w:val="81D446B2"/>
    <w:lvl w:ilvl="0" w:tplc="3FCA99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A1F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4" w15:restartNumberingAfterBreak="0">
    <w:nsid w:val="19172C3D"/>
    <w:multiLevelType w:val="hybridMultilevel"/>
    <w:tmpl w:val="5F62CC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637F8F"/>
    <w:multiLevelType w:val="hybridMultilevel"/>
    <w:tmpl w:val="E224345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1C010CAA"/>
    <w:multiLevelType w:val="hybridMultilevel"/>
    <w:tmpl w:val="1BBA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7739FA"/>
    <w:multiLevelType w:val="hybridMultilevel"/>
    <w:tmpl w:val="BA8C1F7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22AA0892"/>
    <w:multiLevelType w:val="hybridMultilevel"/>
    <w:tmpl w:val="D124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2" w15:restartNumberingAfterBreak="0">
    <w:nsid w:val="3C827DF8"/>
    <w:multiLevelType w:val="hybridMultilevel"/>
    <w:tmpl w:val="815E891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F207543"/>
    <w:multiLevelType w:val="multilevel"/>
    <w:tmpl w:val="596E4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24" w15:restartNumberingAfterBreak="0">
    <w:nsid w:val="4CDD0FF2"/>
    <w:multiLevelType w:val="hybridMultilevel"/>
    <w:tmpl w:val="D2F22B4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08A7293"/>
    <w:multiLevelType w:val="hybridMultilevel"/>
    <w:tmpl w:val="60D6801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535E7993"/>
    <w:multiLevelType w:val="hybridMultilevel"/>
    <w:tmpl w:val="C09A817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5E33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D176DC"/>
    <w:multiLevelType w:val="multilevel"/>
    <w:tmpl w:val="2D96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E72115"/>
    <w:multiLevelType w:val="hybridMultilevel"/>
    <w:tmpl w:val="D69C97E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0" w15:restartNumberingAfterBreak="0">
    <w:nsid w:val="63057BF9"/>
    <w:multiLevelType w:val="hybridMultilevel"/>
    <w:tmpl w:val="9E467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40D98"/>
    <w:multiLevelType w:val="hybridMultilevel"/>
    <w:tmpl w:val="2766D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A5130"/>
    <w:multiLevelType w:val="multilevel"/>
    <w:tmpl w:val="9CAC14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33" w15:restartNumberingAfterBreak="0">
    <w:nsid w:val="6DA75C77"/>
    <w:multiLevelType w:val="hybridMultilevel"/>
    <w:tmpl w:val="FAB8E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C7A47"/>
    <w:multiLevelType w:val="hybridMultilevel"/>
    <w:tmpl w:val="86AE437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56842"/>
    <w:multiLevelType w:val="multilevel"/>
    <w:tmpl w:val="5590F9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33528E"/>
    <w:multiLevelType w:val="hybridMultilevel"/>
    <w:tmpl w:val="94FE3F3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7B7A5892"/>
    <w:multiLevelType w:val="hybridMultilevel"/>
    <w:tmpl w:val="230E26F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0" w15:restartNumberingAfterBreak="0">
    <w:nsid w:val="7CF1075D"/>
    <w:multiLevelType w:val="hybridMultilevel"/>
    <w:tmpl w:val="06D0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41"/>
  </w:num>
  <w:num w:numId="11">
    <w:abstractNumId w:val="34"/>
  </w:num>
  <w:num w:numId="12">
    <w:abstractNumId w:val="18"/>
  </w:num>
  <w:num w:numId="13">
    <w:abstractNumId w:val="21"/>
  </w:num>
  <w:num w:numId="14">
    <w:abstractNumId w:val="11"/>
  </w:num>
  <w:num w:numId="15">
    <w:abstractNumId w:val="36"/>
  </w:num>
  <w:num w:numId="16">
    <w:abstractNumId w:val="13"/>
  </w:num>
  <w:num w:numId="17">
    <w:abstractNumId w:val="17"/>
  </w:num>
  <w:num w:numId="18">
    <w:abstractNumId w:val="29"/>
  </w:num>
  <w:num w:numId="19">
    <w:abstractNumId w:val="10"/>
  </w:num>
  <w:num w:numId="20">
    <w:abstractNumId w:val="27"/>
  </w:num>
  <w:num w:numId="21">
    <w:abstractNumId w:val="37"/>
  </w:num>
  <w:num w:numId="22">
    <w:abstractNumId w:val="8"/>
  </w:num>
  <w:num w:numId="23">
    <w:abstractNumId w:val="23"/>
  </w:num>
  <w:num w:numId="24">
    <w:abstractNumId w:val="32"/>
  </w:num>
  <w:num w:numId="25">
    <w:abstractNumId w:val="28"/>
  </w:num>
  <w:num w:numId="26">
    <w:abstractNumId w:val="25"/>
  </w:num>
  <w:num w:numId="27">
    <w:abstractNumId w:val="19"/>
  </w:num>
  <w:num w:numId="28">
    <w:abstractNumId w:val="39"/>
  </w:num>
  <w:num w:numId="29">
    <w:abstractNumId w:val="14"/>
  </w:num>
  <w:num w:numId="30">
    <w:abstractNumId w:val="33"/>
  </w:num>
  <w:num w:numId="31">
    <w:abstractNumId w:val="20"/>
  </w:num>
  <w:num w:numId="32">
    <w:abstractNumId w:val="38"/>
  </w:num>
  <w:num w:numId="33">
    <w:abstractNumId w:val="24"/>
  </w:num>
  <w:num w:numId="34">
    <w:abstractNumId w:val="15"/>
  </w:num>
  <w:num w:numId="35">
    <w:abstractNumId w:val="40"/>
  </w:num>
  <w:num w:numId="36">
    <w:abstractNumId w:val="9"/>
  </w:num>
  <w:num w:numId="37">
    <w:abstractNumId w:val="30"/>
  </w:num>
  <w:num w:numId="38">
    <w:abstractNumId w:val="16"/>
  </w:num>
  <w:num w:numId="39">
    <w:abstractNumId w:val="31"/>
  </w:num>
  <w:num w:numId="40">
    <w:abstractNumId w:val="35"/>
  </w:num>
  <w:num w:numId="41">
    <w:abstractNumId w:val="2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8B"/>
    <w:rsid w:val="00216940"/>
    <w:rsid w:val="008F7145"/>
    <w:rsid w:val="00910345"/>
    <w:rsid w:val="00C4668B"/>
    <w:rsid w:val="00F4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78E5"/>
  <w15:chartTrackingRefBased/>
  <w15:docId w15:val="{2E40A7DC-70A1-4EAF-933B-06647758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940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940"/>
    <w:pPr>
      <w:keepNext/>
      <w:keepLines/>
      <w:pageBreakBefore/>
      <w:numPr>
        <w:numId w:val="21"/>
      </w:numPr>
      <w:suppressAutoHyphens/>
      <w:spacing w:before="240" w:after="240" w:line="360" w:lineRule="auto"/>
      <w:jc w:val="center"/>
      <w:outlineLvl w:val="0"/>
    </w:pPr>
    <w:rPr>
      <w:rFonts w:eastAsiaTheme="majorEastAsia" w:cs="Mangal"/>
      <w:b/>
      <w:caps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216940"/>
    <w:pPr>
      <w:keepNext/>
      <w:keepLines/>
      <w:numPr>
        <w:ilvl w:val="1"/>
        <w:numId w:val="25"/>
      </w:numPr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940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940"/>
    <w:rPr>
      <w:rFonts w:ascii="Times New Roman" w:eastAsiaTheme="majorEastAsia" w:hAnsi="Times New Roman" w:cs="Mangal"/>
      <w:b/>
      <w:caps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169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6940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aliases w:val="Название объекта 1"/>
    <w:basedOn w:val="a"/>
    <w:qFormat/>
    <w:rsid w:val="00216940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216940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216940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216940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216940"/>
  </w:style>
  <w:style w:type="paragraph" w:styleId="13">
    <w:name w:val="toc 1"/>
    <w:basedOn w:val="a"/>
    <w:next w:val="a"/>
    <w:autoRedefine/>
    <w:uiPriority w:val="39"/>
    <w:unhideWhenUsed/>
    <w:rsid w:val="00216940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16940"/>
    <w:pPr>
      <w:spacing w:after="0"/>
      <w:ind w:left="28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16940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16940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16940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16940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16940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16940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16940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21694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16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6940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216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6940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216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21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екст программы без границ"/>
    <w:basedOn w:val="ab"/>
    <w:qFormat/>
    <w:rsid w:val="002169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</w:style>
  <w:style w:type="character" w:styleId="ae">
    <w:name w:val="Placeholder Text"/>
    <w:basedOn w:val="a0"/>
    <w:uiPriority w:val="99"/>
    <w:semiHidden/>
    <w:rsid w:val="00216940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216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1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Balloon Text"/>
    <w:basedOn w:val="a"/>
    <w:link w:val="af2"/>
    <w:uiPriority w:val="99"/>
    <w:semiHidden/>
    <w:unhideWhenUsed/>
    <w:rsid w:val="00216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169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cp:lastPrinted>2019-12-22T22:13:00Z</cp:lastPrinted>
  <dcterms:created xsi:type="dcterms:W3CDTF">2019-12-22T21:52:00Z</dcterms:created>
  <dcterms:modified xsi:type="dcterms:W3CDTF">2019-12-22T22:18:00Z</dcterms:modified>
</cp:coreProperties>
</file>